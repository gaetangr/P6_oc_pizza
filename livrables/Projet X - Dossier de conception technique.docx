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38"/>
      </w:tblGrid>
      <w:tr w:rsidR="003C1EDD" w:rsidRPr="005748B5">
        <w:trPr>
          <w:trHeight w:val="9975"/>
        </w:trPr>
        <w:tc>
          <w:tcPr>
            <w:tcW w:w="9638" w:type="dxa"/>
            <w:shd w:val="clear" w:color="auto" w:fill="auto"/>
            <w:vAlign w:val="center"/>
          </w:tcPr>
          <w:p w:rsidR="003C1EDD" w:rsidRPr="0098411A" w:rsidRDefault="0098411A">
            <w:pPr>
              <w:jc w:val="center"/>
              <w:rPr>
                <w:b/>
                <w:bCs/>
                <w:sz w:val="40"/>
                <w:szCs w:val="40"/>
                <w:lang w:val="fr-FR"/>
              </w:rPr>
            </w:pPr>
            <w:r>
              <w:rPr>
                <w:b/>
                <w:bCs/>
                <w:noProof/>
                <w:sz w:val="40"/>
                <w:szCs w:val="40"/>
                <w:lang w:val="fr-FR"/>
              </w:rPr>
              <w:drawing>
                <wp:inline distT="0" distB="0" distL="0" distR="0">
                  <wp:extent cx="5905500" cy="4064000"/>
                  <wp:effectExtent l="0" t="0" r="0" b="0"/>
                  <wp:docPr id="2" name="Image 2"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dessin, sign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905500" cy="4064000"/>
                          </a:xfrm>
                          <a:prstGeom prst="rect">
                            <a:avLst/>
                          </a:prstGeom>
                        </pic:spPr>
                      </pic:pic>
                    </a:graphicData>
                  </a:graphic>
                </wp:inline>
              </w:drawing>
            </w:r>
          </w:p>
          <w:p w:rsidR="003C1EDD" w:rsidRPr="0098411A" w:rsidRDefault="003C1EDD">
            <w:pPr>
              <w:jc w:val="center"/>
              <w:rPr>
                <w:b/>
                <w:bCs/>
                <w:sz w:val="40"/>
                <w:szCs w:val="40"/>
                <w:lang w:val="fr-FR"/>
              </w:rPr>
            </w:pPr>
          </w:p>
          <w:p w:rsidR="003C1EDD" w:rsidRPr="0098411A" w:rsidRDefault="0098411A">
            <w:pPr>
              <w:jc w:val="center"/>
              <w:rPr>
                <w:lang w:val="fr-FR"/>
              </w:rPr>
            </w:pPr>
            <w:proofErr w:type="spellStart"/>
            <w:r>
              <w:rPr>
                <w:b/>
                <w:bCs/>
                <w:sz w:val="40"/>
                <w:szCs w:val="40"/>
              </w:rPr>
              <w:t>Projet</w:t>
            </w:r>
            <w:proofErr w:type="spellEnd"/>
            <w:r>
              <w:rPr>
                <w:b/>
                <w:bCs/>
                <w:sz w:val="40"/>
                <w:szCs w:val="40"/>
              </w:rPr>
              <w:t xml:space="preserve"> 6</w:t>
            </w:r>
          </w:p>
          <w:p w:rsidR="003C1EDD" w:rsidRPr="0098411A" w:rsidRDefault="003C1EDD">
            <w:pPr>
              <w:jc w:val="center"/>
              <w:rPr>
                <w:lang w:val="fr-FR"/>
              </w:rPr>
            </w:pPr>
          </w:p>
          <w:p w:rsidR="003C1EDD" w:rsidRPr="0098411A" w:rsidRDefault="00E47213">
            <w:pPr>
              <w:jc w:val="center"/>
              <w:rPr>
                <w:lang w:val="fr-FR"/>
              </w:rPr>
            </w:pPr>
            <w:r>
              <w:rPr>
                <w:sz w:val="28"/>
                <w:szCs w:val="28"/>
              </w:rPr>
              <w:fldChar w:fldCharType="begin"/>
            </w:r>
            <w:r w:rsidRPr="0098411A">
              <w:rPr>
                <w:sz w:val="28"/>
                <w:szCs w:val="28"/>
                <w:lang w:val="fr-FR"/>
              </w:rPr>
              <w:instrText xml:space="preserve"> TITLE </w:instrText>
            </w:r>
            <w:r>
              <w:rPr>
                <w:sz w:val="28"/>
                <w:szCs w:val="28"/>
              </w:rPr>
              <w:fldChar w:fldCharType="separate"/>
            </w:r>
            <w:r w:rsidRPr="0098411A">
              <w:rPr>
                <w:sz w:val="28"/>
                <w:szCs w:val="28"/>
                <w:lang w:val="fr-FR"/>
              </w:rPr>
              <w:t>Dossier de conception technique</w:t>
            </w:r>
            <w:r>
              <w:rPr>
                <w:sz w:val="28"/>
                <w:szCs w:val="28"/>
              </w:rPr>
              <w:fldChar w:fldCharType="end"/>
            </w:r>
          </w:p>
          <w:p w:rsidR="003C1EDD" w:rsidRPr="0098411A" w:rsidRDefault="003C1EDD">
            <w:pPr>
              <w:jc w:val="center"/>
              <w:rPr>
                <w:lang w:val="fr-FR"/>
              </w:rPr>
            </w:pPr>
          </w:p>
          <w:p w:rsidR="003C1EDD" w:rsidRPr="005748B5" w:rsidRDefault="00E47213">
            <w:pPr>
              <w:jc w:val="center"/>
              <w:rPr>
                <w:b/>
                <w:bCs/>
                <w:lang w:val="fr-FR"/>
              </w:rPr>
            </w:pPr>
            <w:r w:rsidRPr="005748B5">
              <w:rPr>
                <w:lang w:val="fr-FR"/>
              </w:rPr>
              <w:t>Version</w:t>
            </w:r>
            <w:r w:rsidR="0098411A" w:rsidRPr="005748B5">
              <w:rPr>
                <w:lang w:val="fr-FR"/>
              </w:rPr>
              <w:t xml:space="preserve"> 2.0</w:t>
            </w:r>
          </w:p>
        </w:tc>
      </w:tr>
      <w:tr w:rsidR="003C1EDD" w:rsidRPr="0098411A">
        <w:trPr>
          <w:trHeight w:val="1361"/>
        </w:trPr>
        <w:tc>
          <w:tcPr>
            <w:tcW w:w="9638" w:type="dxa"/>
            <w:shd w:val="clear" w:color="auto" w:fill="auto"/>
            <w:vAlign w:val="center"/>
          </w:tcPr>
          <w:p w:rsidR="003C1EDD" w:rsidRPr="0098411A" w:rsidRDefault="0098411A">
            <w:pPr>
              <w:jc w:val="right"/>
              <w:rPr>
                <w:lang w:val="fr-FR"/>
              </w:rPr>
            </w:pPr>
            <w:r w:rsidRPr="0098411A">
              <w:rPr>
                <w:b/>
                <w:bCs/>
                <w:lang w:val="fr-FR"/>
              </w:rPr>
              <w:t>Gaëtan GROND</w:t>
            </w:r>
          </w:p>
          <w:p w:rsidR="003C1EDD" w:rsidRPr="0098411A" w:rsidRDefault="0098411A">
            <w:pPr>
              <w:jc w:val="right"/>
              <w:rPr>
                <w:lang w:val="fr-FR"/>
              </w:rPr>
            </w:pPr>
            <w:r>
              <w:rPr>
                <w:lang w:val="fr-FR"/>
              </w:rPr>
              <w:t>Gaëtan</w:t>
            </w:r>
          </w:p>
          <w:p w:rsidR="003C1EDD" w:rsidRPr="0098411A" w:rsidRDefault="0098411A">
            <w:pPr>
              <w:jc w:val="right"/>
              <w:rPr>
                <w:color w:val="FF3333"/>
                <w:sz w:val="20"/>
                <w:szCs w:val="20"/>
                <w:lang w:val="fr-FR"/>
              </w:rPr>
            </w:pPr>
            <w:proofErr w:type="spellStart"/>
            <w:r>
              <w:rPr>
                <w:i/>
                <w:iCs/>
              </w:rPr>
              <w:t>Developpeur</w:t>
            </w:r>
            <w:proofErr w:type="spellEnd"/>
          </w:p>
        </w:tc>
      </w:tr>
    </w:tbl>
    <w:p w:rsidR="003C1EDD" w:rsidRPr="0098411A" w:rsidRDefault="003C1EDD">
      <w:pPr>
        <w:rPr>
          <w:lang w:val="fr-FR"/>
        </w:rPr>
      </w:pPr>
    </w:p>
    <w:p w:rsidR="003C1EDD" w:rsidRPr="0098411A" w:rsidRDefault="003C1EDD">
      <w:pPr>
        <w:pageBreakBefore/>
        <w:rPr>
          <w:lang w:val="fr-FR"/>
        </w:rPr>
      </w:pPr>
    </w:p>
    <w:p w:rsidR="003C1EDD" w:rsidRPr="0098411A" w:rsidRDefault="00E47213">
      <w:pPr>
        <w:pStyle w:val="TitreTR"/>
        <w:rPr>
          <w:lang w:val="fr-FR"/>
        </w:rPr>
      </w:pPr>
      <w:r w:rsidRPr="0098411A">
        <w:rPr>
          <w:lang w:val="fr-FR"/>
        </w:rPr>
        <w:t>Table des matières</w:t>
      </w:r>
    </w:p>
    <w:p w:rsidR="003C1EDD" w:rsidRPr="0098411A" w:rsidRDefault="00E47213">
      <w:pPr>
        <w:pStyle w:val="TM1"/>
        <w:tabs>
          <w:tab w:val="clear" w:pos="9638"/>
          <w:tab w:val="right" w:leader="dot" w:pos="9866"/>
        </w:tabs>
        <w:rPr>
          <w:lang w:val="fr-FR"/>
        </w:rPr>
      </w:pPr>
      <w:r>
        <w:fldChar w:fldCharType="begin"/>
      </w:r>
      <w:r w:rsidRPr="0098411A">
        <w:rPr>
          <w:lang w:val="fr-FR"/>
        </w:rPr>
        <w:instrText xml:space="preserve"> TOC \f \o "1-9" \t "Titre 10,10" </w:instrText>
      </w:r>
      <w:r>
        <w:fldChar w:fldCharType="separate"/>
      </w:r>
      <w:r w:rsidRPr="0098411A">
        <w:rPr>
          <w:lang w:val="fr-FR"/>
        </w:rPr>
        <w:t>1 -Versions</w:t>
      </w:r>
      <w:r w:rsidRPr="0098411A">
        <w:rPr>
          <w:lang w:val="fr-FR"/>
        </w:rPr>
        <w:tab/>
        <w:t>3</w:t>
      </w:r>
    </w:p>
    <w:p w:rsidR="003C1EDD" w:rsidRPr="0098411A" w:rsidRDefault="00E47213">
      <w:pPr>
        <w:pStyle w:val="TM1"/>
        <w:tabs>
          <w:tab w:val="clear" w:pos="9638"/>
          <w:tab w:val="right" w:leader="dot" w:pos="9866"/>
        </w:tabs>
        <w:rPr>
          <w:lang w:val="fr-FR"/>
        </w:rPr>
      </w:pPr>
      <w:r w:rsidRPr="0098411A">
        <w:rPr>
          <w:lang w:val="fr-FR"/>
        </w:rPr>
        <w:t>2 -Introduction</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2.1 -Objet du document</w:t>
      </w:r>
      <w:r w:rsidRPr="0098411A">
        <w:rPr>
          <w:lang w:val="fr-FR"/>
        </w:rPr>
        <w:tab/>
        <w:t>4</w:t>
      </w:r>
    </w:p>
    <w:p w:rsidR="003C1EDD" w:rsidRPr="0098411A" w:rsidRDefault="00E47213">
      <w:pPr>
        <w:pStyle w:val="TM2"/>
        <w:tabs>
          <w:tab w:val="clear" w:pos="9638"/>
          <w:tab w:val="right" w:leader="dot" w:pos="9866"/>
        </w:tabs>
        <w:rPr>
          <w:lang w:val="fr-FR"/>
        </w:rPr>
      </w:pPr>
      <w:r w:rsidRPr="0098411A">
        <w:rPr>
          <w:lang w:val="fr-FR"/>
        </w:rPr>
        <w:t>2.2 -Références</w:t>
      </w:r>
      <w:r w:rsidRPr="0098411A">
        <w:rPr>
          <w:lang w:val="fr-FR"/>
        </w:rPr>
        <w:tab/>
        <w:t>4</w:t>
      </w:r>
    </w:p>
    <w:p w:rsidR="003C1EDD" w:rsidRPr="0098411A" w:rsidRDefault="00E47213">
      <w:pPr>
        <w:pStyle w:val="TM1"/>
        <w:tabs>
          <w:tab w:val="clear" w:pos="9638"/>
          <w:tab w:val="right" w:leader="dot" w:pos="9866"/>
        </w:tabs>
        <w:rPr>
          <w:lang w:val="fr-FR"/>
        </w:rPr>
      </w:pPr>
      <w:r w:rsidRPr="0098411A">
        <w:rPr>
          <w:lang w:val="fr-FR"/>
        </w:rPr>
        <w:t>3 -Architecture Technique</w:t>
      </w:r>
      <w:r w:rsidRPr="0098411A">
        <w:rPr>
          <w:lang w:val="fr-FR"/>
        </w:rPr>
        <w:tab/>
        <w:t>5</w:t>
      </w:r>
    </w:p>
    <w:p w:rsidR="003C1EDD" w:rsidRPr="0098411A" w:rsidRDefault="00E47213">
      <w:pPr>
        <w:pStyle w:val="TM2"/>
        <w:tabs>
          <w:tab w:val="clear" w:pos="9638"/>
          <w:tab w:val="right" w:leader="dot" w:pos="9866"/>
        </w:tabs>
        <w:rPr>
          <w:lang w:val="fr-FR"/>
        </w:rPr>
      </w:pPr>
      <w:r w:rsidRPr="0098411A">
        <w:rPr>
          <w:lang w:val="fr-FR"/>
        </w:rPr>
        <w:t>3.1 -Composants généraux</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3.1.1 -Package A</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3.1.1.1 -Composant X</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3.1.1.2 -Composant Y</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3.1.2 -Package B</w:t>
      </w:r>
      <w:r w:rsidRPr="0098411A">
        <w:rPr>
          <w:lang w:val="fr-FR"/>
        </w:rPr>
        <w:tab/>
        <w:t>5</w:t>
      </w:r>
    </w:p>
    <w:p w:rsidR="003C1EDD" w:rsidRPr="0098411A" w:rsidRDefault="00E47213">
      <w:pPr>
        <w:pStyle w:val="TM4"/>
        <w:tabs>
          <w:tab w:val="clear" w:pos="9638"/>
          <w:tab w:val="right" w:leader="dot" w:pos="9866"/>
        </w:tabs>
        <w:rPr>
          <w:lang w:val="fr-FR"/>
        </w:rPr>
      </w:pPr>
      <w:r w:rsidRPr="0098411A">
        <w:rPr>
          <w:lang w:val="fr-FR"/>
        </w:rPr>
        <w:t>3.1.2.1 -Composant Z</w:t>
      </w:r>
      <w:r w:rsidRPr="0098411A">
        <w:rPr>
          <w:lang w:val="fr-FR"/>
        </w:rPr>
        <w:tab/>
        <w:t>5</w:t>
      </w:r>
    </w:p>
    <w:p w:rsidR="003C1EDD" w:rsidRPr="0098411A" w:rsidRDefault="00E47213">
      <w:pPr>
        <w:pStyle w:val="TM2"/>
        <w:tabs>
          <w:tab w:val="clear" w:pos="9638"/>
          <w:tab w:val="right" w:leader="dot" w:pos="9866"/>
        </w:tabs>
        <w:rPr>
          <w:lang w:val="fr-FR"/>
        </w:rPr>
      </w:pPr>
      <w:r w:rsidRPr="0098411A">
        <w:rPr>
          <w:lang w:val="fr-FR"/>
        </w:rPr>
        <w:t>3.2 -Application Web</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3.2.1 -Composants X</w:t>
      </w:r>
      <w:r w:rsidRPr="0098411A">
        <w:rPr>
          <w:lang w:val="fr-FR"/>
        </w:rPr>
        <w:tab/>
        <w:t>5</w:t>
      </w:r>
    </w:p>
    <w:p w:rsidR="003C1EDD" w:rsidRPr="0098411A" w:rsidRDefault="00E47213">
      <w:pPr>
        <w:pStyle w:val="TM3"/>
        <w:tabs>
          <w:tab w:val="clear" w:pos="9638"/>
          <w:tab w:val="right" w:leader="dot" w:pos="9866"/>
        </w:tabs>
        <w:rPr>
          <w:lang w:val="fr-FR"/>
        </w:rPr>
      </w:pPr>
      <w:r w:rsidRPr="0098411A">
        <w:rPr>
          <w:lang w:val="fr-FR"/>
        </w:rPr>
        <w:t>3.2.2 -Composants Y et Z</w:t>
      </w:r>
      <w:r w:rsidRPr="0098411A">
        <w:rPr>
          <w:lang w:val="fr-FR"/>
        </w:rPr>
        <w:tab/>
        <w:t>5</w:t>
      </w:r>
    </w:p>
    <w:p w:rsidR="003C1EDD" w:rsidRPr="0098411A" w:rsidRDefault="00E47213">
      <w:pPr>
        <w:pStyle w:val="TM2"/>
        <w:tabs>
          <w:tab w:val="clear" w:pos="9638"/>
          <w:tab w:val="right" w:leader="dot" w:pos="9866"/>
        </w:tabs>
        <w:rPr>
          <w:lang w:val="fr-FR"/>
        </w:rPr>
      </w:pPr>
      <w:r w:rsidRPr="0098411A">
        <w:rPr>
          <w:lang w:val="fr-FR"/>
        </w:rPr>
        <w:t>3.3 -Application XXX...</w:t>
      </w:r>
      <w:r w:rsidRPr="0098411A">
        <w:rPr>
          <w:lang w:val="fr-FR"/>
        </w:rPr>
        <w:tab/>
        <w:t>5</w:t>
      </w:r>
    </w:p>
    <w:p w:rsidR="003C1EDD" w:rsidRPr="0098411A" w:rsidRDefault="00E47213">
      <w:pPr>
        <w:pStyle w:val="TM1"/>
        <w:tabs>
          <w:tab w:val="clear" w:pos="9638"/>
          <w:tab w:val="right" w:leader="dot" w:pos="9866"/>
        </w:tabs>
        <w:rPr>
          <w:lang w:val="fr-FR"/>
        </w:rPr>
      </w:pPr>
      <w:r w:rsidRPr="0098411A">
        <w:rPr>
          <w:lang w:val="fr-FR"/>
        </w:rPr>
        <w:t>4 -Architecture de Déploiement</w:t>
      </w:r>
      <w:r w:rsidRPr="0098411A">
        <w:rPr>
          <w:lang w:val="fr-FR"/>
        </w:rPr>
        <w:tab/>
        <w:t>6</w:t>
      </w:r>
    </w:p>
    <w:p w:rsidR="003C1EDD" w:rsidRPr="0098411A" w:rsidRDefault="00E47213">
      <w:pPr>
        <w:pStyle w:val="TM2"/>
        <w:tabs>
          <w:tab w:val="clear" w:pos="9638"/>
          <w:tab w:val="right" w:leader="dot" w:pos="9866"/>
        </w:tabs>
        <w:rPr>
          <w:lang w:val="fr-FR"/>
        </w:rPr>
      </w:pPr>
      <w:r w:rsidRPr="0098411A">
        <w:rPr>
          <w:lang w:val="fr-FR"/>
        </w:rPr>
        <w:t>4.1 -Serveur de Base de données</w:t>
      </w:r>
      <w:r w:rsidRPr="0098411A">
        <w:rPr>
          <w:lang w:val="fr-FR"/>
        </w:rPr>
        <w:tab/>
        <w:t>6</w:t>
      </w:r>
    </w:p>
    <w:p w:rsidR="003C1EDD" w:rsidRPr="0098411A" w:rsidRDefault="00E47213">
      <w:pPr>
        <w:pStyle w:val="TM2"/>
        <w:tabs>
          <w:tab w:val="clear" w:pos="9638"/>
          <w:tab w:val="right" w:leader="dot" w:pos="9866"/>
        </w:tabs>
        <w:rPr>
          <w:lang w:val="fr-FR"/>
        </w:rPr>
      </w:pPr>
      <w:r w:rsidRPr="0098411A">
        <w:rPr>
          <w:lang w:val="fr-FR"/>
        </w:rPr>
        <w:t>4.2 -Serveur XXX</w:t>
      </w:r>
      <w:r w:rsidRPr="0098411A">
        <w:rPr>
          <w:lang w:val="fr-FR"/>
        </w:rPr>
        <w:tab/>
        <w:t>6</w:t>
      </w:r>
    </w:p>
    <w:p w:rsidR="003C1EDD" w:rsidRPr="0098411A" w:rsidRDefault="00E47213">
      <w:pPr>
        <w:pStyle w:val="TM1"/>
        <w:tabs>
          <w:tab w:val="clear" w:pos="9638"/>
          <w:tab w:val="right" w:leader="dot" w:pos="9866"/>
        </w:tabs>
        <w:rPr>
          <w:lang w:val="fr-FR"/>
        </w:rPr>
      </w:pPr>
      <w:r w:rsidRPr="0098411A">
        <w:rPr>
          <w:lang w:val="fr-FR"/>
        </w:rPr>
        <w:t>5 -Architecture logicielle</w:t>
      </w:r>
      <w:r w:rsidRPr="0098411A">
        <w:rPr>
          <w:lang w:val="fr-FR"/>
        </w:rPr>
        <w:tab/>
        <w:t>7</w:t>
      </w:r>
    </w:p>
    <w:p w:rsidR="003C1EDD" w:rsidRPr="0098411A" w:rsidRDefault="00E47213">
      <w:pPr>
        <w:pStyle w:val="TM2"/>
        <w:tabs>
          <w:tab w:val="clear" w:pos="9638"/>
          <w:tab w:val="right" w:leader="dot" w:pos="9866"/>
        </w:tabs>
        <w:rPr>
          <w:lang w:val="fr-FR"/>
        </w:rPr>
      </w:pPr>
      <w:r w:rsidRPr="0098411A">
        <w:rPr>
          <w:lang w:val="fr-FR"/>
        </w:rPr>
        <w:t>5.1 -Principes généraux</w:t>
      </w:r>
      <w:r w:rsidRPr="0098411A">
        <w:rPr>
          <w:lang w:val="fr-FR"/>
        </w:rPr>
        <w:tab/>
        <w:t>7</w:t>
      </w:r>
    </w:p>
    <w:p w:rsidR="003C1EDD" w:rsidRPr="0098411A" w:rsidRDefault="00E47213">
      <w:pPr>
        <w:pStyle w:val="TM3"/>
        <w:tabs>
          <w:tab w:val="clear" w:pos="9638"/>
          <w:tab w:val="right" w:leader="dot" w:pos="9866"/>
        </w:tabs>
        <w:rPr>
          <w:lang w:val="fr-FR"/>
        </w:rPr>
      </w:pPr>
      <w:r w:rsidRPr="0098411A">
        <w:rPr>
          <w:lang w:val="fr-FR"/>
        </w:rPr>
        <w:t>5.1.1 -Les couches</w:t>
      </w:r>
      <w:r w:rsidRPr="0098411A">
        <w:rPr>
          <w:lang w:val="fr-FR"/>
        </w:rPr>
        <w:tab/>
        <w:t>7</w:t>
      </w:r>
    </w:p>
    <w:p w:rsidR="003C1EDD" w:rsidRPr="0098411A" w:rsidRDefault="00E47213">
      <w:pPr>
        <w:pStyle w:val="TM3"/>
        <w:tabs>
          <w:tab w:val="clear" w:pos="9638"/>
          <w:tab w:val="right" w:leader="dot" w:pos="9866"/>
        </w:tabs>
        <w:rPr>
          <w:lang w:val="fr-FR"/>
        </w:rPr>
      </w:pPr>
      <w:r w:rsidRPr="0098411A">
        <w:rPr>
          <w:lang w:val="fr-FR"/>
        </w:rPr>
        <w:t>5.1.2 -Les modules</w:t>
      </w:r>
      <w:r w:rsidRPr="0098411A">
        <w:rPr>
          <w:lang w:val="fr-FR"/>
        </w:rPr>
        <w:tab/>
        <w:t>7</w:t>
      </w:r>
    </w:p>
    <w:p w:rsidR="003C1EDD" w:rsidRPr="0098411A" w:rsidRDefault="00E47213">
      <w:pPr>
        <w:pStyle w:val="TM3"/>
        <w:tabs>
          <w:tab w:val="clear" w:pos="9638"/>
          <w:tab w:val="right" w:leader="dot" w:pos="9866"/>
        </w:tabs>
        <w:rPr>
          <w:lang w:val="fr-FR"/>
        </w:rPr>
      </w:pPr>
      <w:r w:rsidRPr="0098411A">
        <w:rPr>
          <w:lang w:val="fr-FR"/>
        </w:rPr>
        <w:t>5.1.3 -Structure des sources</w:t>
      </w:r>
      <w:r w:rsidRPr="0098411A">
        <w:rPr>
          <w:lang w:val="fr-FR"/>
        </w:rPr>
        <w:tab/>
        <w:t>7</w:t>
      </w:r>
    </w:p>
    <w:p w:rsidR="003C1EDD" w:rsidRPr="0098411A" w:rsidRDefault="00E47213">
      <w:pPr>
        <w:pStyle w:val="TM2"/>
        <w:tabs>
          <w:tab w:val="clear" w:pos="9638"/>
          <w:tab w:val="right" w:leader="dot" w:pos="9866"/>
        </w:tabs>
        <w:rPr>
          <w:lang w:val="fr-FR"/>
        </w:rPr>
      </w:pPr>
      <w:r w:rsidRPr="0098411A">
        <w:rPr>
          <w:lang w:val="fr-FR"/>
        </w:rPr>
        <w:t>5.2 -Application Web</w:t>
      </w:r>
      <w:r w:rsidRPr="0098411A">
        <w:rPr>
          <w:lang w:val="fr-FR"/>
        </w:rPr>
        <w:tab/>
        <w:t>8</w:t>
      </w:r>
    </w:p>
    <w:p w:rsidR="003C1EDD" w:rsidRPr="0098411A" w:rsidRDefault="00E47213">
      <w:pPr>
        <w:pStyle w:val="TM2"/>
        <w:tabs>
          <w:tab w:val="clear" w:pos="9638"/>
          <w:tab w:val="right" w:leader="dot" w:pos="9866"/>
        </w:tabs>
        <w:rPr>
          <w:lang w:val="fr-FR"/>
        </w:rPr>
      </w:pPr>
      <w:r w:rsidRPr="0098411A">
        <w:rPr>
          <w:lang w:val="fr-FR"/>
        </w:rPr>
        <w:t>5.3 -Application Xxx</w:t>
      </w:r>
      <w:r w:rsidRPr="0098411A">
        <w:rPr>
          <w:lang w:val="fr-FR"/>
        </w:rPr>
        <w:tab/>
        <w:t>8</w:t>
      </w:r>
    </w:p>
    <w:p w:rsidR="003C1EDD" w:rsidRPr="0098411A" w:rsidRDefault="00E47213">
      <w:pPr>
        <w:pStyle w:val="TM1"/>
        <w:tabs>
          <w:tab w:val="clear" w:pos="9638"/>
          <w:tab w:val="right" w:leader="dot" w:pos="9866"/>
        </w:tabs>
        <w:rPr>
          <w:lang w:val="fr-FR"/>
        </w:rPr>
      </w:pPr>
      <w:r w:rsidRPr="0098411A">
        <w:rPr>
          <w:lang w:val="fr-FR"/>
        </w:rPr>
        <w:t>6 -Points particuliers</w:t>
      </w:r>
      <w:r w:rsidRPr="0098411A">
        <w:rPr>
          <w:lang w:val="fr-FR"/>
        </w:rPr>
        <w:tab/>
        <w:t>9</w:t>
      </w:r>
    </w:p>
    <w:p w:rsidR="003C1EDD" w:rsidRPr="0098411A" w:rsidRDefault="00E47213">
      <w:pPr>
        <w:pStyle w:val="TM2"/>
        <w:tabs>
          <w:tab w:val="clear" w:pos="9638"/>
          <w:tab w:val="right" w:leader="dot" w:pos="9866"/>
        </w:tabs>
        <w:rPr>
          <w:lang w:val="fr-FR"/>
        </w:rPr>
      </w:pPr>
      <w:r w:rsidRPr="0098411A">
        <w:rPr>
          <w:lang w:val="fr-FR"/>
        </w:rPr>
        <w:t>6.1 -Gestion des logs</w:t>
      </w:r>
      <w:r w:rsidRPr="0098411A">
        <w:rPr>
          <w:lang w:val="fr-FR"/>
        </w:rPr>
        <w:tab/>
        <w:t>9</w:t>
      </w:r>
    </w:p>
    <w:p w:rsidR="003C1EDD" w:rsidRPr="0098411A" w:rsidRDefault="00E47213">
      <w:pPr>
        <w:pStyle w:val="TM2"/>
        <w:tabs>
          <w:tab w:val="clear" w:pos="9638"/>
          <w:tab w:val="right" w:leader="dot" w:pos="9866"/>
        </w:tabs>
        <w:rPr>
          <w:lang w:val="fr-FR"/>
        </w:rPr>
      </w:pPr>
      <w:r w:rsidRPr="0098411A">
        <w:rPr>
          <w:lang w:val="fr-FR"/>
        </w:rPr>
        <w:t>6.2 -Fichiers de configuration</w:t>
      </w:r>
      <w:r w:rsidRPr="0098411A">
        <w:rPr>
          <w:lang w:val="fr-FR"/>
        </w:rPr>
        <w:tab/>
        <w:t>9</w:t>
      </w:r>
    </w:p>
    <w:p w:rsidR="003C1EDD" w:rsidRPr="0098411A" w:rsidRDefault="00E47213">
      <w:pPr>
        <w:pStyle w:val="TM3"/>
        <w:tabs>
          <w:tab w:val="clear" w:pos="9638"/>
          <w:tab w:val="right" w:leader="dot" w:pos="9866"/>
        </w:tabs>
        <w:rPr>
          <w:lang w:val="fr-FR"/>
        </w:rPr>
      </w:pPr>
      <w:r w:rsidRPr="0098411A">
        <w:rPr>
          <w:lang w:val="fr-FR"/>
        </w:rPr>
        <w:t>6.2.1 -Application web</w:t>
      </w:r>
      <w:r w:rsidRPr="0098411A">
        <w:rPr>
          <w:lang w:val="fr-FR"/>
        </w:rPr>
        <w:tab/>
        <w:t>9</w:t>
      </w:r>
    </w:p>
    <w:p w:rsidR="003C1EDD" w:rsidRPr="0098411A" w:rsidRDefault="00E47213">
      <w:pPr>
        <w:pStyle w:val="TM4"/>
        <w:tabs>
          <w:tab w:val="clear" w:pos="9638"/>
          <w:tab w:val="right" w:leader="dot" w:pos="9866"/>
        </w:tabs>
        <w:rPr>
          <w:lang w:val="fr-FR"/>
        </w:rPr>
      </w:pPr>
      <w:r w:rsidRPr="0098411A">
        <w:rPr>
          <w:lang w:val="fr-FR"/>
        </w:rPr>
        <w:t>6.2.1.1 -Datasources</w:t>
      </w:r>
      <w:r w:rsidRPr="0098411A">
        <w:rPr>
          <w:lang w:val="fr-FR"/>
        </w:rPr>
        <w:tab/>
        <w:t>9</w:t>
      </w:r>
    </w:p>
    <w:p w:rsidR="003C1EDD" w:rsidRPr="0098411A" w:rsidRDefault="00E47213">
      <w:pPr>
        <w:pStyle w:val="TM4"/>
        <w:tabs>
          <w:tab w:val="clear" w:pos="9638"/>
          <w:tab w:val="right" w:leader="dot" w:pos="9866"/>
        </w:tabs>
        <w:rPr>
          <w:lang w:val="fr-FR"/>
        </w:rPr>
      </w:pPr>
      <w:r w:rsidRPr="0098411A">
        <w:rPr>
          <w:lang w:val="fr-FR"/>
        </w:rPr>
        <w:t>6.2.1.2 -Fichier xxx.yyy</w:t>
      </w:r>
      <w:r w:rsidRPr="0098411A">
        <w:rPr>
          <w:lang w:val="fr-FR"/>
        </w:rPr>
        <w:tab/>
        <w:t>9</w:t>
      </w:r>
    </w:p>
    <w:p w:rsidR="003C1EDD" w:rsidRPr="0098411A" w:rsidRDefault="00E47213">
      <w:pPr>
        <w:pStyle w:val="TM3"/>
        <w:tabs>
          <w:tab w:val="clear" w:pos="9638"/>
          <w:tab w:val="right" w:leader="dot" w:pos="9866"/>
        </w:tabs>
        <w:rPr>
          <w:lang w:val="fr-FR"/>
        </w:rPr>
      </w:pPr>
      <w:r w:rsidRPr="0098411A">
        <w:rPr>
          <w:lang w:val="fr-FR"/>
        </w:rPr>
        <w:t>6.2.2 -Application Xxx</w:t>
      </w:r>
      <w:r w:rsidRPr="0098411A">
        <w:rPr>
          <w:lang w:val="fr-FR"/>
        </w:rPr>
        <w:tab/>
        <w:t>9</w:t>
      </w:r>
    </w:p>
    <w:p w:rsidR="003C1EDD" w:rsidRPr="0098411A" w:rsidRDefault="00E47213">
      <w:pPr>
        <w:pStyle w:val="TM2"/>
        <w:tabs>
          <w:tab w:val="clear" w:pos="9638"/>
          <w:tab w:val="right" w:leader="dot" w:pos="9866"/>
        </w:tabs>
        <w:rPr>
          <w:lang w:val="fr-FR"/>
        </w:rPr>
      </w:pPr>
      <w:r w:rsidRPr="0098411A">
        <w:rPr>
          <w:lang w:val="fr-FR"/>
        </w:rPr>
        <w:t>6.3 -Ressources</w:t>
      </w:r>
      <w:r w:rsidRPr="0098411A">
        <w:rPr>
          <w:lang w:val="fr-FR"/>
        </w:rPr>
        <w:tab/>
        <w:t>9</w:t>
      </w:r>
    </w:p>
    <w:p w:rsidR="003C1EDD" w:rsidRPr="0098411A" w:rsidRDefault="00E47213">
      <w:pPr>
        <w:pStyle w:val="TM2"/>
        <w:tabs>
          <w:tab w:val="clear" w:pos="9638"/>
          <w:tab w:val="right" w:leader="dot" w:pos="9866"/>
        </w:tabs>
        <w:rPr>
          <w:lang w:val="fr-FR"/>
        </w:rPr>
      </w:pPr>
      <w:r w:rsidRPr="0098411A">
        <w:rPr>
          <w:lang w:val="fr-FR"/>
        </w:rPr>
        <w:t>6.4 -Environnement de développement</w:t>
      </w:r>
      <w:r w:rsidRPr="0098411A">
        <w:rPr>
          <w:lang w:val="fr-FR"/>
        </w:rPr>
        <w:tab/>
        <w:t>9</w:t>
      </w:r>
    </w:p>
    <w:p w:rsidR="003C1EDD" w:rsidRPr="0098411A" w:rsidRDefault="00E47213">
      <w:pPr>
        <w:pStyle w:val="TM2"/>
        <w:tabs>
          <w:tab w:val="clear" w:pos="9638"/>
          <w:tab w:val="right" w:leader="dot" w:pos="9866"/>
        </w:tabs>
        <w:rPr>
          <w:lang w:val="fr-FR"/>
        </w:rPr>
      </w:pPr>
      <w:r w:rsidRPr="0098411A">
        <w:rPr>
          <w:lang w:val="fr-FR"/>
        </w:rPr>
        <w:t>6.5 -Procédure de packaging / livraison</w:t>
      </w:r>
      <w:r w:rsidRPr="0098411A">
        <w:rPr>
          <w:lang w:val="fr-FR"/>
        </w:rPr>
        <w:tab/>
        <w:t>9</w:t>
      </w:r>
    </w:p>
    <w:p w:rsidR="003C1EDD" w:rsidRDefault="00E47213">
      <w:pPr>
        <w:pStyle w:val="TM2"/>
        <w:tabs>
          <w:tab w:val="clear" w:pos="9638"/>
          <w:tab w:val="right" w:leader="dot" w:pos="9866"/>
        </w:tabs>
      </w:pPr>
      <w:r>
        <w:t>6.6 -XXX</w:t>
      </w:r>
      <w:r>
        <w:tab/>
        <w:t>9</w:t>
      </w:r>
    </w:p>
    <w:p w:rsidR="003C1EDD" w:rsidRDefault="00E47213">
      <w:pPr>
        <w:pStyle w:val="TM1"/>
        <w:tabs>
          <w:tab w:val="clear" w:pos="9638"/>
          <w:tab w:val="right" w:leader="dot" w:pos="9866"/>
        </w:tabs>
      </w:pPr>
      <w:r>
        <w:t>7 -Glossaire</w:t>
      </w:r>
      <w:r>
        <w:tab/>
        <w:t>10</w:t>
      </w:r>
      <w:r>
        <w:fldChar w:fldCharType="end"/>
      </w:r>
    </w:p>
    <w:p w:rsidR="003C1EDD" w:rsidRDefault="003C1EDD">
      <w:pPr>
        <w:pStyle w:val="Balise"/>
        <w:rPr>
          <w:color w:val="auto"/>
        </w:rPr>
      </w:pPr>
    </w:p>
    <w:p w:rsidR="003C1EDD" w:rsidRDefault="00E47213">
      <w:pPr>
        <w:pStyle w:val="Titre1"/>
      </w:pPr>
      <w:r>
        <w:lastRenderedPageBreak/>
        <w:t>Versions</w:t>
      </w:r>
    </w:p>
    <w:p w:rsidR="003C1EDD" w:rsidRDefault="003C1EDD">
      <w:pPr>
        <w:pStyle w:val="Corpsdetexte"/>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517"/>
        <w:gridCol w:w="1414"/>
        <w:gridCol w:w="5389"/>
        <w:gridCol w:w="1553"/>
      </w:tblGrid>
      <w:tr w:rsidR="003C1EDD">
        <w:tc>
          <w:tcPr>
            <w:tcW w:w="1517"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Auteur</w:t>
            </w:r>
          </w:p>
        </w:tc>
        <w:tc>
          <w:tcPr>
            <w:tcW w:w="1414"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Date</w:t>
            </w:r>
          </w:p>
        </w:tc>
        <w:tc>
          <w:tcPr>
            <w:tcW w:w="5389"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pPr>
            <w:r>
              <w:t>Description</w:t>
            </w:r>
          </w:p>
        </w:tc>
        <w:tc>
          <w:tcPr>
            <w:tcW w:w="1553" w:type="dxa"/>
            <w:tcBorders>
              <w:top w:val="none" w:sz="1" w:space="0" w:color="000000"/>
              <w:left w:val="none" w:sz="1" w:space="0" w:color="000000"/>
              <w:bottom w:val="none" w:sz="1" w:space="0" w:color="000000"/>
              <w:right w:val="none" w:sz="1" w:space="0" w:color="000000"/>
            </w:tcBorders>
            <w:shd w:val="clear" w:color="auto" w:fill="555555"/>
          </w:tcPr>
          <w:p w:rsidR="003C1EDD" w:rsidRDefault="00E47213">
            <w:pPr>
              <w:pStyle w:val="Tableauentte"/>
              <w:jc w:val="center"/>
            </w:pPr>
            <w:r>
              <w:t>Version</w:t>
            </w:r>
          </w:p>
        </w:tc>
      </w:tr>
      <w:tr w:rsidR="003C1EDD">
        <w:trPr>
          <w:trHeight w:val="377"/>
        </w:trPr>
        <w:tc>
          <w:tcPr>
            <w:tcW w:w="1517"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Gaetan</w:t>
            </w:r>
          </w:p>
        </w:tc>
        <w:tc>
          <w:tcPr>
            <w:tcW w:w="1414" w:type="dxa"/>
            <w:tcBorders>
              <w:top w:val="none" w:sz="1" w:space="0" w:color="000000"/>
              <w:left w:val="none" w:sz="1" w:space="0" w:color="000000"/>
              <w:bottom w:val="none" w:sz="1" w:space="0" w:color="000000"/>
            </w:tcBorders>
            <w:shd w:val="clear" w:color="auto" w:fill="auto"/>
          </w:tcPr>
          <w:p w:rsidR="003C1EDD" w:rsidRDefault="0098411A">
            <w:pPr>
              <w:pStyle w:val="Contenudetableau"/>
              <w:jc w:val="center"/>
            </w:pPr>
            <w:r>
              <w:t>20 Nov. 20</w:t>
            </w:r>
          </w:p>
        </w:tc>
        <w:tc>
          <w:tcPr>
            <w:tcW w:w="5389" w:type="dxa"/>
            <w:tcBorders>
              <w:top w:val="none" w:sz="1" w:space="0" w:color="000000"/>
              <w:left w:val="none" w:sz="1" w:space="0" w:color="000000"/>
              <w:bottom w:val="none" w:sz="1" w:space="0" w:color="000000"/>
            </w:tcBorders>
            <w:shd w:val="clear" w:color="auto" w:fill="auto"/>
          </w:tcPr>
          <w:p w:rsidR="003C1EDD" w:rsidRDefault="00E47213">
            <w:pPr>
              <w:pStyle w:val="Contenudetableau"/>
            </w:pPr>
            <w:proofErr w:type="spellStart"/>
            <w:r>
              <w:t>Création</w:t>
            </w:r>
            <w:proofErr w:type="spellEnd"/>
            <w:r>
              <w:t xml:space="preserve"> du document</w:t>
            </w:r>
          </w:p>
        </w:tc>
        <w:tc>
          <w:tcPr>
            <w:tcW w:w="1553" w:type="dxa"/>
            <w:tcBorders>
              <w:top w:val="none" w:sz="1" w:space="0" w:color="000000"/>
              <w:left w:val="none" w:sz="1" w:space="0" w:color="000000"/>
              <w:bottom w:val="none" w:sz="1" w:space="0" w:color="000000"/>
              <w:right w:val="none" w:sz="1" w:space="0" w:color="000000"/>
            </w:tcBorders>
            <w:shd w:val="clear" w:color="auto" w:fill="auto"/>
          </w:tcPr>
          <w:p w:rsidR="003C1EDD" w:rsidRDefault="0098411A">
            <w:pPr>
              <w:pStyle w:val="Contenudetableau"/>
              <w:jc w:val="center"/>
            </w:pPr>
            <w:r>
              <w:t>V2.0</w:t>
            </w:r>
          </w:p>
        </w:tc>
      </w:tr>
      <w:tr w:rsidR="003C1EDD">
        <w:trPr>
          <w:trHeight w:val="377"/>
        </w:trPr>
        <w:tc>
          <w:tcPr>
            <w:tcW w:w="1517" w:type="dxa"/>
            <w:tcBorders>
              <w:left w:val="none" w:sz="1" w:space="0" w:color="000000"/>
              <w:bottom w:val="none" w:sz="1" w:space="0" w:color="000000"/>
            </w:tcBorders>
            <w:shd w:val="clear" w:color="auto" w:fill="auto"/>
          </w:tcPr>
          <w:p w:rsidR="003C1EDD" w:rsidRDefault="003C1EDD">
            <w:pPr>
              <w:pStyle w:val="Contenudetableau"/>
              <w:jc w:val="center"/>
            </w:pPr>
          </w:p>
        </w:tc>
        <w:tc>
          <w:tcPr>
            <w:tcW w:w="1414" w:type="dxa"/>
            <w:tcBorders>
              <w:left w:val="none" w:sz="1" w:space="0" w:color="000000"/>
              <w:bottom w:val="none" w:sz="1" w:space="0" w:color="000000"/>
            </w:tcBorders>
            <w:shd w:val="clear" w:color="auto" w:fill="auto"/>
          </w:tcPr>
          <w:p w:rsidR="003C1EDD" w:rsidRDefault="003C1EDD">
            <w:pPr>
              <w:pStyle w:val="Contenudetableau"/>
              <w:jc w:val="center"/>
            </w:pPr>
          </w:p>
        </w:tc>
        <w:tc>
          <w:tcPr>
            <w:tcW w:w="5389" w:type="dxa"/>
            <w:tcBorders>
              <w:left w:val="none" w:sz="1" w:space="0" w:color="000000"/>
              <w:bottom w:val="none" w:sz="1" w:space="0" w:color="000000"/>
            </w:tcBorders>
            <w:shd w:val="clear" w:color="auto" w:fill="auto"/>
          </w:tcPr>
          <w:p w:rsidR="003C1EDD" w:rsidRDefault="003C1EDD">
            <w:pPr>
              <w:pStyle w:val="Contenudetableau"/>
            </w:pPr>
          </w:p>
        </w:tc>
        <w:tc>
          <w:tcPr>
            <w:tcW w:w="1553" w:type="dxa"/>
            <w:tcBorders>
              <w:left w:val="none" w:sz="1" w:space="0" w:color="000000"/>
              <w:bottom w:val="none" w:sz="1" w:space="0" w:color="000000"/>
              <w:right w:val="none" w:sz="1" w:space="0" w:color="000000"/>
            </w:tcBorders>
            <w:shd w:val="clear" w:color="auto" w:fill="auto"/>
          </w:tcPr>
          <w:p w:rsidR="003C1EDD" w:rsidRDefault="003C1EDD">
            <w:pPr>
              <w:pStyle w:val="Contenudetableau"/>
              <w:jc w:val="center"/>
            </w:pPr>
          </w:p>
        </w:tc>
      </w:tr>
      <w:tr w:rsidR="003C1EDD">
        <w:trPr>
          <w:trHeight w:val="377"/>
        </w:trPr>
        <w:tc>
          <w:tcPr>
            <w:tcW w:w="1517" w:type="dxa"/>
            <w:tcBorders>
              <w:left w:val="none" w:sz="1" w:space="0" w:color="000000"/>
              <w:bottom w:val="none" w:sz="1" w:space="0" w:color="000000"/>
            </w:tcBorders>
            <w:shd w:val="clear" w:color="auto" w:fill="auto"/>
          </w:tcPr>
          <w:p w:rsidR="003C1EDD" w:rsidRDefault="003C1EDD">
            <w:pPr>
              <w:pStyle w:val="Contenudetableau"/>
              <w:jc w:val="center"/>
            </w:pPr>
          </w:p>
        </w:tc>
        <w:tc>
          <w:tcPr>
            <w:tcW w:w="1414" w:type="dxa"/>
            <w:tcBorders>
              <w:left w:val="none" w:sz="1" w:space="0" w:color="000000"/>
              <w:bottom w:val="none" w:sz="1" w:space="0" w:color="000000"/>
            </w:tcBorders>
            <w:shd w:val="clear" w:color="auto" w:fill="auto"/>
          </w:tcPr>
          <w:p w:rsidR="003C1EDD" w:rsidRDefault="003C1EDD">
            <w:pPr>
              <w:pStyle w:val="Contenudetableau"/>
              <w:jc w:val="center"/>
            </w:pPr>
          </w:p>
        </w:tc>
        <w:tc>
          <w:tcPr>
            <w:tcW w:w="5389" w:type="dxa"/>
            <w:tcBorders>
              <w:left w:val="none" w:sz="1" w:space="0" w:color="000000"/>
              <w:bottom w:val="none" w:sz="1" w:space="0" w:color="000000"/>
            </w:tcBorders>
            <w:shd w:val="clear" w:color="auto" w:fill="auto"/>
          </w:tcPr>
          <w:p w:rsidR="003C1EDD" w:rsidRDefault="003C1EDD">
            <w:pPr>
              <w:pStyle w:val="Contenudetableau"/>
            </w:pPr>
          </w:p>
        </w:tc>
        <w:tc>
          <w:tcPr>
            <w:tcW w:w="1553" w:type="dxa"/>
            <w:tcBorders>
              <w:left w:val="none" w:sz="1" w:space="0" w:color="000000"/>
              <w:bottom w:val="none" w:sz="1" w:space="0" w:color="000000"/>
              <w:right w:val="none" w:sz="1" w:space="0" w:color="000000"/>
            </w:tcBorders>
            <w:shd w:val="clear" w:color="auto" w:fill="auto"/>
          </w:tcPr>
          <w:p w:rsidR="003C1EDD" w:rsidRDefault="003C1EDD">
            <w:pPr>
              <w:pStyle w:val="Contenudetableau"/>
              <w:jc w:val="center"/>
            </w:pPr>
          </w:p>
        </w:tc>
      </w:tr>
      <w:tr w:rsidR="003C1EDD">
        <w:trPr>
          <w:trHeight w:val="377"/>
        </w:trPr>
        <w:tc>
          <w:tcPr>
            <w:tcW w:w="1517" w:type="dxa"/>
            <w:tcBorders>
              <w:left w:val="none" w:sz="1" w:space="0" w:color="000000"/>
              <w:bottom w:val="none" w:sz="1" w:space="0" w:color="000000"/>
            </w:tcBorders>
            <w:shd w:val="clear" w:color="auto" w:fill="auto"/>
          </w:tcPr>
          <w:p w:rsidR="003C1EDD" w:rsidRDefault="003C1EDD">
            <w:pPr>
              <w:pStyle w:val="Contenudetableau"/>
              <w:jc w:val="center"/>
            </w:pPr>
          </w:p>
        </w:tc>
        <w:tc>
          <w:tcPr>
            <w:tcW w:w="1414" w:type="dxa"/>
            <w:tcBorders>
              <w:left w:val="none" w:sz="1" w:space="0" w:color="000000"/>
              <w:bottom w:val="none" w:sz="1" w:space="0" w:color="000000"/>
            </w:tcBorders>
            <w:shd w:val="clear" w:color="auto" w:fill="auto"/>
          </w:tcPr>
          <w:p w:rsidR="003C1EDD" w:rsidRDefault="003C1EDD">
            <w:pPr>
              <w:pStyle w:val="Contenudetableau"/>
              <w:jc w:val="center"/>
            </w:pPr>
          </w:p>
        </w:tc>
        <w:tc>
          <w:tcPr>
            <w:tcW w:w="5389" w:type="dxa"/>
            <w:tcBorders>
              <w:left w:val="none" w:sz="1" w:space="0" w:color="000000"/>
              <w:bottom w:val="none" w:sz="1" w:space="0" w:color="000000"/>
            </w:tcBorders>
            <w:shd w:val="clear" w:color="auto" w:fill="auto"/>
          </w:tcPr>
          <w:p w:rsidR="003C1EDD" w:rsidRDefault="003C1EDD">
            <w:pPr>
              <w:pStyle w:val="Contenudetableau"/>
            </w:pPr>
          </w:p>
        </w:tc>
        <w:tc>
          <w:tcPr>
            <w:tcW w:w="1553" w:type="dxa"/>
            <w:tcBorders>
              <w:left w:val="none" w:sz="1" w:space="0" w:color="000000"/>
              <w:bottom w:val="none" w:sz="1" w:space="0" w:color="000000"/>
              <w:right w:val="none" w:sz="1" w:space="0" w:color="000000"/>
            </w:tcBorders>
            <w:shd w:val="clear" w:color="auto" w:fill="auto"/>
          </w:tcPr>
          <w:p w:rsidR="003C1EDD" w:rsidRDefault="003C1EDD">
            <w:pPr>
              <w:pStyle w:val="Contenudetableau"/>
              <w:jc w:val="center"/>
            </w:pPr>
          </w:p>
        </w:tc>
      </w:tr>
    </w:tbl>
    <w:p w:rsidR="003C1EDD" w:rsidRDefault="003C1EDD">
      <w:pPr>
        <w:pStyle w:val="Code"/>
        <w:rPr>
          <w:rFonts w:ascii="DejaVu Sans" w:hAnsi="DejaVu Sans"/>
          <w:sz w:val="20"/>
          <w:szCs w:val="20"/>
        </w:rPr>
      </w:pPr>
    </w:p>
    <w:p w:rsidR="003C1EDD" w:rsidRDefault="003C1EDD">
      <w:pPr>
        <w:pStyle w:val="Corpsdetexte"/>
        <w:jc w:val="center"/>
        <w:rPr>
          <w:rFonts w:ascii="DejaVu Sans" w:hAnsi="DejaVu Sans"/>
          <w:sz w:val="20"/>
          <w:szCs w:val="20"/>
        </w:rPr>
      </w:pPr>
    </w:p>
    <w:p w:rsidR="003C1EDD" w:rsidRDefault="00E47213">
      <w:pPr>
        <w:pStyle w:val="Titre1"/>
      </w:pPr>
      <w:r>
        <w:lastRenderedPageBreak/>
        <w:t>Introduction</w:t>
      </w:r>
    </w:p>
    <w:p w:rsidR="003C1EDD" w:rsidRDefault="00E47213">
      <w:pPr>
        <w:pStyle w:val="Titre2"/>
      </w:pPr>
      <w:proofErr w:type="spellStart"/>
      <w:r>
        <w:t>Objet</w:t>
      </w:r>
      <w:proofErr w:type="spellEnd"/>
      <w:r>
        <w:t xml:space="preserve"> du document</w:t>
      </w:r>
    </w:p>
    <w:p w:rsidR="0098411A" w:rsidRPr="0098411A" w:rsidRDefault="0098411A" w:rsidP="0098411A">
      <w:pPr>
        <w:pStyle w:val="Corpsdetexte"/>
        <w:rPr>
          <w:lang w:val="fr-FR"/>
        </w:rPr>
      </w:pPr>
      <w:r w:rsidRPr="0098411A">
        <w:rPr>
          <w:lang w:val="fr-FR"/>
        </w:rPr>
        <w:t>Le présent document constitue le dossier de conception fonctionnelle de l'application OC PIZZA.</w:t>
      </w:r>
    </w:p>
    <w:p w:rsidR="0098411A" w:rsidRDefault="0098411A" w:rsidP="0098411A">
      <w:pPr>
        <w:pStyle w:val="Corpsdetexte"/>
        <w:rPr>
          <w:lang w:val="fr-FR"/>
        </w:rPr>
      </w:pPr>
      <w:r w:rsidRPr="0098411A">
        <w:rPr>
          <w:lang w:val="fr-FR"/>
        </w:rPr>
        <w:t>Il fait suite à un échange par téléphone avec les commanditaires du projet Franck et Lola gérants de la pizzeria OC Pizza.</w:t>
      </w:r>
    </w:p>
    <w:p w:rsidR="0098411A" w:rsidRPr="0098411A" w:rsidRDefault="0098411A" w:rsidP="0098411A">
      <w:pPr>
        <w:pStyle w:val="Corpsdetexte"/>
        <w:rPr>
          <w:lang w:val="fr-FR"/>
        </w:rPr>
      </w:pPr>
      <w:bookmarkStart w:id="0" w:name="_Hlk38357781"/>
      <w:r w:rsidRPr="0098411A">
        <w:rPr>
          <w:lang w:val="fr-FR"/>
        </w:rPr>
        <w:t xml:space="preserve">Les commanditaires du projet Franck et Lola gérants de la pizzeria OC Pizza </w:t>
      </w:r>
      <w:bookmarkEnd w:id="0"/>
      <w:r w:rsidRPr="0098411A">
        <w:rPr>
          <w:lang w:val="fr-FR"/>
        </w:rPr>
        <w:t xml:space="preserve">ont exprimés les besoins suivants : </w:t>
      </w:r>
    </w:p>
    <w:p w:rsidR="0098411A" w:rsidRPr="0098411A" w:rsidRDefault="0098411A" w:rsidP="0098411A">
      <w:pPr>
        <w:pStyle w:val="Corpsdetexte"/>
        <w:numPr>
          <w:ilvl w:val="0"/>
          <w:numId w:val="10"/>
        </w:numPr>
        <w:rPr>
          <w:lang w:val="fr-FR"/>
        </w:rPr>
      </w:pPr>
      <w:r w:rsidRPr="0098411A">
        <w:rPr>
          <w:lang w:val="fr-FR"/>
        </w:rPr>
        <w:t>Moderniser leur système informatique</w:t>
      </w:r>
    </w:p>
    <w:p w:rsidR="0098411A" w:rsidRPr="0098411A" w:rsidRDefault="0098411A" w:rsidP="0098411A">
      <w:pPr>
        <w:pStyle w:val="Corpsdetexte"/>
        <w:numPr>
          <w:ilvl w:val="0"/>
          <w:numId w:val="10"/>
        </w:numPr>
        <w:rPr>
          <w:lang w:val="fr-FR"/>
        </w:rPr>
      </w:pPr>
      <w:r w:rsidRPr="0098411A">
        <w:rPr>
          <w:lang w:val="fr-FR"/>
        </w:rPr>
        <w:t>Suivre le cycle d'une commande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 xml:space="preserve">Contexte </w:t>
      </w:r>
    </w:p>
    <w:p w:rsidR="0098411A" w:rsidRPr="0098411A" w:rsidRDefault="0098411A" w:rsidP="0098411A">
      <w:pPr>
        <w:pStyle w:val="Corpsdetexte"/>
        <w:rPr>
          <w:lang w:val="fr-FR"/>
        </w:rPr>
      </w:pPr>
      <w:r w:rsidRPr="0098411A">
        <w:rPr>
          <w:lang w:val="fr-FR"/>
        </w:rPr>
        <w:t>« OC Pizza » est un jeune groupe de pizzeria en plein essor.</w:t>
      </w:r>
    </w:p>
    <w:p w:rsidR="0098411A" w:rsidRPr="0098411A" w:rsidRDefault="0098411A" w:rsidP="0098411A">
      <w:pPr>
        <w:pStyle w:val="Corpsdetexte"/>
        <w:rPr>
          <w:lang w:val="fr-FR"/>
        </w:rPr>
      </w:pPr>
      <w:r w:rsidRPr="0098411A">
        <w:rPr>
          <w:lang w:val="fr-FR"/>
        </w:rPr>
        <w:t xml:space="preserve"> Créé par Franck et Lola, le groupe est spécialisé dans les pizzas livrées ou à emporter. :</w:t>
      </w:r>
    </w:p>
    <w:p w:rsidR="0098411A" w:rsidRPr="0098411A" w:rsidRDefault="0098411A" w:rsidP="0098411A">
      <w:pPr>
        <w:pStyle w:val="Corpsdetexte"/>
        <w:rPr>
          <w:lang w:val="fr-FR"/>
        </w:rPr>
      </w:pPr>
    </w:p>
    <w:p w:rsidR="0098411A" w:rsidRPr="0098411A" w:rsidRDefault="0098411A" w:rsidP="0098411A">
      <w:pPr>
        <w:pStyle w:val="Corpsdetexte"/>
        <w:numPr>
          <w:ilvl w:val="0"/>
          <w:numId w:val="9"/>
        </w:numPr>
        <w:rPr>
          <w:lang w:val="fr-FR"/>
        </w:rPr>
      </w:pPr>
      <w:r w:rsidRPr="0098411A">
        <w:rPr>
          <w:lang w:val="fr-FR"/>
        </w:rPr>
        <w:t>5 points de vente</w:t>
      </w:r>
    </w:p>
    <w:p w:rsidR="0098411A" w:rsidRPr="0098411A" w:rsidRDefault="0098411A" w:rsidP="0098411A">
      <w:pPr>
        <w:pStyle w:val="Corpsdetexte"/>
        <w:numPr>
          <w:ilvl w:val="0"/>
          <w:numId w:val="9"/>
        </w:numPr>
        <w:rPr>
          <w:lang w:val="fr-FR"/>
        </w:rPr>
      </w:pPr>
      <w:r w:rsidRPr="0098411A">
        <w:rPr>
          <w:lang w:val="fr-FR"/>
        </w:rPr>
        <w:t>3 ouvertures supplémentaire à prévoir</w:t>
      </w:r>
    </w:p>
    <w:p w:rsidR="0098411A" w:rsidRPr="0098411A" w:rsidRDefault="0098411A" w:rsidP="0098411A">
      <w:pPr>
        <w:pStyle w:val="Corpsdetexte"/>
        <w:numPr>
          <w:ilvl w:val="0"/>
          <w:numId w:val="9"/>
        </w:numPr>
        <w:rPr>
          <w:lang w:val="fr-FR"/>
        </w:rPr>
      </w:pPr>
      <w:r w:rsidRPr="0098411A">
        <w:rPr>
          <w:lang w:val="fr-FR"/>
        </w:rPr>
        <w:t>Une présence en ligne déjà établie</w:t>
      </w:r>
    </w:p>
    <w:p w:rsidR="0098411A" w:rsidRPr="0098411A" w:rsidRDefault="0098411A" w:rsidP="0098411A">
      <w:pPr>
        <w:pStyle w:val="Corpsdetexte"/>
        <w:rPr>
          <w:lang w:val="fr-FR"/>
        </w:rPr>
      </w:pPr>
    </w:p>
    <w:p w:rsidR="0098411A" w:rsidRPr="0098411A" w:rsidRDefault="0098411A" w:rsidP="0098411A">
      <w:pPr>
        <w:pStyle w:val="Corpsdetexte"/>
        <w:rPr>
          <w:lang w:val="fr-FR"/>
        </w:rPr>
      </w:pPr>
      <w:r w:rsidRPr="0098411A">
        <w:rPr>
          <w:lang w:val="fr-FR"/>
        </w:rPr>
        <w:t>Le système informatique actuel ne correspond plus aux besoins du groupe car il ne permet pas une gestion centralisée de toutes les pizzerias. De plus, il est très difficile pour les responsables de suivre ce qui se passe dans les points de ventes. Enfin, les livreurs ne peuvent pas indiquer « en live » que la livraison est effectuée</w:t>
      </w:r>
    </w:p>
    <w:p w:rsidR="0098411A" w:rsidRPr="0098411A" w:rsidRDefault="0098411A" w:rsidP="0098411A">
      <w:pPr>
        <w:pStyle w:val="Corpsdetexte"/>
        <w:rPr>
          <w:lang w:val="fr-FR"/>
        </w:rPr>
      </w:pPr>
    </w:p>
    <w:p w:rsidR="0098411A" w:rsidRPr="0098411A" w:rsidRDefault="0098411A" w:rsidP="0098411A">
      <w:pPr>
        <w:pStyle w:val="Corpsdetexte"/>
        <w:numPr>
          <w:ilvl w:val="2"/>
          <w:numId w:val="1"/>
        </w:numPr>
        <w:rPr>
          <w:i/>
          <w:lang w:val="fr-FR"/>
        </w:rPr>
      </w:pPr>
      <w:r w:rsidRPr="0098411A">
        <w:rPr>
          <w:i/>
          <w:lang w:val="fr-FR"/>
        </w:rPr>
        <w:t>Enjeux et Objectifs</w:t>
      </w:r>
    </w:p>
    <w:p w:rsidR="0098411A" w:rsidRPr="0098411A" w:rsidRDefault="0098411A" w:rsidP="0098411A">
      <w:pPr>
        <w:pStyle w:val="Corpsdetexte"/>
        <w:rPr>
          <w:lang w:val="fr-FR"/>
        </w:rPr>
      </w:pPr>
      <w:r w:rsidRPr="0098411A">
        <w:rPr>
          <w:lang w:val="fr-FR"/>
        </w:rPr>
        <w:t>L’objectif du projet est de permettre à OC Pizza de moderniser son système informatique et de proposer des nouvelles fonctionnalités pour améliorer l'expérience utilisateur, le suivi des commandes pour les livreurs et les clients ainsi que l'ajout de recettes pour l'équipe :</w:t>
      </w:r>
    </w:p>
    <w:p w:rsidR="0098411A" w:rsidRPr="0098411A" w:rsidRDefault="0098411A" w:rsidP="0098411A">
      <w:pPr>
        <w:pStyle w:val="Corpsdetexte"/>
        <w:rPr>
          <w:lang w:val="fr-FR"/>
        </w:rPr>
      </w:pPr>
    </w:p>
    <w:p w:rsidR="003C1EDD" w:rsidRDefault="00E47213">
      <w:pPr>
        <w:pStyle w:val="Titre1"/>
      </w:pPr>
      <w:r>
        <w:lastRenderedPageBreak/>
        <w:t>Architecture Technique</w:t>
      </w:r>
    </w:p>
    <w:p w:rsidR="00E97C2D" w:rsidRDefault="00E97C2D" w:rsidP="00E4124C">
      <w:pPr>
        <w:pStyle w:val="Titre2"/>
      </w:pPr>
      <w:proofErr w:type="spellStart"/>
      <w:r>
        <w:t>Diagramme</w:t>
      </w:r>
      <w:proofErr w:type="spellEnd"/>
      <w:r>
        <w:t xml:space="preserve"> de </w:t>
      </w:r>
      <w:proofErr w:type="spellStart"/>
      <w:r>
        <w:t>classe</w:t>
      </w:r>
      <w:proofErr w:type="spellEnd"/>
      <w:r>
        <w:tab/>
      </w:r>
    </w:p>
    <w:p w:rsid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r w:rsidRPr="00E4124C">
        <w:rPr>
          <w:rFonts w:ascii="Segoe UI" w:eastAsia="Times New Roman" w:hAnsi="Segoe UI" w:cs="Segoe UI"/>
          <w:b/>
          <w:bCs/>
          <w:color w:val="24292E"/>
          <w:kern w:val="0"/>
          <w:sz w:val="24"/>
          <w:shd w:val="clear" w:color="auto" w:fill="FFFFFF"/>
          <w:lang w:val="fr-FR" w:eastAsia="fr-FR" w:bidi="ar-SA"/>
        </w:rPr>
        <w:t>Relations entre les classes</w:t>
      </w:r>
      <w:r>
        <w:rPr>
          <w:rFonts w:ascii="Segoe UI" w:eastAsia="Times New Roman" w:hAnsi="Segoe UI" w:cs="Segoe UI"/>
          <w:b/>
          <w:bCs/>
          <w:color w:val="24292E"/>
          <w:kern w:val="0"/>
          <w:sz w:val="24"/>
          <w:shd w:val="clear" w:color="auto" w:fill="FFFFFF"/>
          <w:lang w:val="fr-FR" w:eastAsia="fr-FR" w:bidi="ar-SA"/>
        </w:rPr>
        <w:t> :</w:t>
      </w:r>
    </w:p>
    <w:p w:rsidR="00E4124C" w:rsidRPr="00E4124C" w:rsidRDefault="00E4124C" w:rsidP="00E4124C">
      <w:pPr>
        <w:widowControl/>
        <w:suppressAutoHyphens w:val="0"/>
        <w:rPr>
          <w:rFonts w:ascii="Segoe UI" w:eastAsia="Times New Roman" w:hAnsi="Segoe UI" w:cs="Segoe UI"/>
          <w:b/>
          <w:bCs/>
          <w:color w:val="24292E"/>
          <w:kern w:val="0"/>
          <w:sz w:val="24"/>
          <w:shd w:val="clear" w:color="auto" w:fill="FFFFFF"/>
          <w:lang w:val="fr-FR" w:eastAsia="fr-FR" w:bidi="ar-SA"/>
        </w:rPr>
      </w:pPr>
    </w:p>
    <w:p w:rsidR="00E4124C" w:rsidRPr="00E97C2D" w:rsidRDefault="00E4124C" w:rsidP="00E4124C">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but des descriptions ci-après est d'expliquer les liaisons entre les différentes classes du diagramme. Il est important de noter que pour une uniformisation avec le modèle physique de données, les noms des classes ainsi que leurs attributs sont en anglais.</w:t>
      </w:r>
    </w:p>
    <w:p w:rsidR="00E4124C" w:rsidRDefault="00E4124C" w:rsidP="00E4124C">
      <w:pPr>
        <w:pStyle w:val="Corpsdetexte"/>
        <w:rPr>
          <w:lang w:val="fr-FR"/>
        </w:rPr>
      </w:pPr>
    </w:p>
    <w:p w:rsidR="00E4124C" w:rsidRPr="00E4124C" w:rsidRDefault="00E4124C" w:rsidP="00E4124C">
      <w:pPr>
        <w:pStyle w:val="Corpsdetexte"/>
        <w:rPr>
          <w:lang w:val="fr-FR"/>
        </w:rPr>
      </w:pPr>
    </w:p>
    <w:p w:rsidR="00E4124C" w:rsidRDefault="00E4124C" w:rsidP="00E97C2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noProof/>
          <w:color w:val="24292E"/>
          <w:kern w:val="0"/>
          <w:sz w:val="24"/>
          <w:shd w:val="clear" w:color="auto" w:fill="FFFFFF"/>
          <w:lang w:val="fr-FR" w:eastAsia="fr-FR" w:bidi="ar-SA"/>
        </w:rPr>
        <w:lastRenderedPageBreak/>
        <w:drawing>
          <wp:inline distT="0" distB="0" distL="0" distR="0">
            <wp:extent cx="6120130" cy="720598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6120130" cy="7205980"/>
                    </a:xfrm>
                    <a:prstGeom prst="rect">
                      <a:avLst/>
                    </a:prstGeom>
                  </pic:spPr>
                </pic:pic>
              </a:graphicData>
            </a:graphic>
          </wp:inline>
        </w:drawing>
      </w:r>
    </w:p>
    <w:p w:rsidR="003C1EDD" w:rsidRDefault="003C1EDD">
      <w:pPr>
        <w:pStyle w:val="Corpsdetexte"/>
        <w:rPr>
          <w:lang w:val="fr-FR"/>
        </w:rPr>
      </w:pPr>
    </w:p>
    <w:p w:rsidR="00E97C2D" w:rsidRPr="00E97C2D" w:rsidRDefault="00E97C2D">
      <w:pPr>
        <w:pStyle w:val="Corpsdetexte"/>
        <w:rPr>
          <w:lang w:val="fr-FR"/>
        </w:rPr>
      </w:pPr>
    </w:p>
    <w:p w:rsidR="00E97C2D" w:rsidRDefault="0034009D">
      <w:pPr>
        <w:pStyle w:val="Corpsdetexte"/>
        <w:rPr>
          <w:lang w:val="fr-FR"/>
        </w:rPr>
      </w:pPr>
      <w:r>
        <w:rPr>
          <w:lang w:val="fr-FR"/>
        </w:rPr>
        <w:lastRenderedPageBreak/>
        <w:t>Relations entre classes :</w:t>
      </w:r>
    </w:p>
    <w:p w:rsidR="008C05D0" w:rsidRDefault="008C05D0">
      <w:pPr>
        <w:pStyle w:val="Corpsdetexte"/>
        <w:rPr>
          <w:lang w:val="fr-FR"/>
        </w:rPr>
      </w:pPr>
    </w:p>
    <w:p w:rsidR="0034009D" w:rsidRPr="008C05D0" w:rsidRDefault="0034009D">
      <w:pPr>
        <w:pStyle w:val="Corpsdetexte"/>
        <w:rPr>
          <w:b/>
          <w:bCs/>
          <w:lang w:val="fr-FR"/>
        </w:rPr>
      </w:pPr>
      <w:r w:rsidRPr="008C05D0">
        <w:rPr>
          <w:b/>
          <w:bCs/>
          <w:lang w:val="fr-FR"/>
        </w:rPr>
        <w:t>User – Rôle :</w:t>
      </w:r>
    </w:p>
    <w:p w:rsidR="0034009D" w:rsidRDefault="0034009D" w:rsidP="0034009D">
      <w:pPr>
        <w:pStyle w:val="Corpsdetexte"/>
        <w:numPr>
          <w:ilvl w:val="0"/>
          <w:numId w:val="12"/>
        </w:numPr>
        <w:rPr>
          <w:lang w:val="fr-FR"/>
        </w:rPr>
      </w:pPr>
      <w:r>
        <w:rPr>
          <w:lang w:val="fr-FR"/>
        </w:rPr>
        <w:t>« User » représente un utilisateur inscrit sur le site</w:t>
      </w:r>
    </w:p>
    <w:p w:rsidR="0034009D" w:rsidRDefault="0034009D" w:rsidP="0034009D">
      <w:pPr>
        <w:pStyle w:val="Corpsdetexte"/>
        <w:numPr>
          <w:ilvl w:val="0"/>
          <w:numId w:val="12"/>
        </w:numPr>
        <w:rPr>
          <w:lang w:val="fr-FR"/>
        </w:rPr>
      </w:pPr>
      <w:r>
        <w:rPr>
          <w:lang w:val="fr-FR"/>
        </w:rPr>
        <w:t>« Rôle » représente le rôle d’un utilisateur (admin, client, livreur…)</w:t>
      </w:r>
    </w:p>
    <w:p w:rsidR="0034009D" w:rsidRDefault="0034009D" w:rsidP="0034009D">
      <w:pPr>
        <w:pStyle w:val="Corpsdetexte"/>
        <w:rPr>
          <w:lang w:val="fr-FR"/>
        </w:rPr>
      </w:pPr>
      <w:r>
        <w:rPr>
          <w:lang w:val="fr-FR"/>
        </w:rPr>
        <w:t xml:space="preserve">Un utilisateur est associé à un rôle et un rôle est occupé par un ou plusieurs utilisateurs </w:t>
      </w:r>
    </w:p>
    <w:p w:rsidR="0034009D" w:rsidRPr="008C05D0" w:rsidRDefault="0034009D" w:rsidP="0034009D">
      <w:pPr>
        <w:pStyle w:val="Corpsdetexte"/>
        <w:rPr>
          <w:b/>
          <w:bCs/>
          <w:lang w:val="fr-FR"/>
        </w:rPr>
      </w:pPr>
      <w:r w:rsidRPr="008C05D0">
        <w:rPr>
          <w:b/>
          <w:bCs/>
          <w:lang w:val="fr-FR"/>
        </w:rPr>
        <w:t>User – Order :</w:t>
      </w:r>
    </w:p>
    <w:p w:rsidR="0034009D" w:rsidRDefault="0034009D" w:rsidP="0034009D">
      <w:pPr>
        <w:pStyle w:val="Corpsdetexte"/>
        <w:numPr>
          <w:ilvl w:val="0"/>
          <w:numId w:val="12"/>
        </w:numPr>
        <w:rPr>
          <w:lang w:val="fr-FR"/>
        </w:rPr>
      </w:pPr>
      <w:r>
        <w:rPr>
          <w:lang w:val="fr-FR"/>
        </w:rPr>
        <w:t>« Order » représente une commande faite par un user</w:t>
      </w:r>
    </w:p>
    <w:p w:rsidR="0034009D" w:rsidRDefault="0034009D" w:rsidP="0034009D">
      <w:pPr>
        <w:pStyle w:val="Corpsdetexte"/>
        <w:rPr>
          <w:lang w:val="fr-FR"/>
        </w:rPr>
      </w:pPr>
      <w:r>
        <w:rPr>
          <w:lang w:val="fr-FR"/>
        </w:rPr>
        <w:t xml:space="preserve">Un utilisateur peut avoir aucune ou </w:t>
      </w:r>
      <w:r w:rsidR="008C05D0">
        <w:rPr>
          <w:lang w:val="fr-FR"/>
        </w:rPr>
        <w:t>plusieurs commandes</w:t>
      </w:r>
      <w:r>
        <w:rPr>
          <w:lang w:val="fr-FR"/>
        </w:rPr>
        <w:t xml:space="preserve"> et une commande peut avoir un utilisateur</w:t>
      </w:r>
    </w:p>
    <w:p w:rsidR="0034009D" w:rsidRPr="008C05D0" w:rsidRDefault="0034009D" w:rsidP="0034009D">
      <w:pPr>
        <w:pStyle w:val="Corpsdetexte"/>
        <w:rPr>
          <w:b/>
          <w:bCs/>
          <w:lang w:val="fr-FR"/>
        </w:rPr>
      </w:pPr>
      <w:r w:rsidRPr="008C05D0">
        <w:rPr>
          <w:b/>
          <w:bCs/>
          <w:lang w:val="fr-FR"/>
        </w:rPr>
        <w:t>User – Address :</w:t>
      </w:r>
    </w:p>
    <w:p w:rsidR="0034009D" w:rsidRDefault="00145988" w:rsidP="0034009D">
      <w:pPr>
        <w:pStyle w:val="Corpsdetexte"/>
        <w:numPr>
          <w:ilvl w:val="0"/>
          <w:numId w:val="12"/>
        </w:numPr>
        <w:rPr>
          <w:lang w:val="fr-FR"/>
        </w:rPr>
      </w:pPr>
      <w:r>
        <w:rPr>
          <w:lang w:val="fr-FR"/>
        </w:rPr>
        <w:t>« Address » Adresse</w:t>
      </w:r>
      <w:r w:rsidR="0034009D">
        <w:rPr>
          <w:lang w:val="fr-FR"/>
        </w:rPr>
        <w:t xml:space="preserve"> physique d’un restaurant ou un utilisateur </w:t>
      </w:r>
    </w:p>
    <w:p w:rsidR="008C05D0" w:rsidRDefault="0034009D" w:rsidP="0034009D">
      <w:pPr>
        <w:pStyle w:val="Corpsdetexte"/>
        <w:rPr>
          <w:lang w:val="fr-FR"/>
        </w:rPr>
      </w:pPr>
      <w:r>
        <w:rPr>
          <w:lang w:val="fr-FR"/>
        </w:rPr>
        <w:t>Un utilisateur peut avoir une seule adresse</w:t>
      </w:r>
      <w:r w:rsidR="008C05D0">
        <w:rPr>
          <w:lang w:val="fr-FR"/>
        </w:rPr>
        <w:t xml:space="preserve"> et une adresse un seul utilisateur</w:t>
      </w:r>
    </w:p>
    <w:p w:rsidR="00145988" w:rsidRPr="008C05D0" w:rsidRDefault="00145988" w:rsidP="00145988">
      <w:pPr>
        <w:pStyle w:val="Corpsdetexte"/>
        <w:rPr>
          <w:b/>
          <w:bCs/>
          <w:lang w:val="fr-FR"/>
        </w:rPr>
      </w:pPr>
      <w:r>
        <w:rPr>
          <w:b/>
          <w:bCs/>
          <w:lang w:val="fr-FR"/>
        </w:rPr>
        <w:t>Address</w:t>
      </w:r>
      <w:r w:rsidRPr="008C05D0">
        <w:rPr>
          <w:b/>
          <w:bCs/>
          <w:lang w:val="fr-FR"/>
        </w:rPr>
        <w:t xml:space="preserve"> – </w:t>
      </w:r>
      <w:r>
        <w:rPr>
          <w:b/>
          <w:bCs/>
          <w:lang w:val="fr-FR"/>
        </w:rPr>
        <w:t>Restaurant</w:t>
      </w:r>
      <w:r w:rsidRPr="008C05D0">
        <w:rPr>
          <w:b/>
          <w:bCs/>
          <w:lang w:val="fr-FR"/>
        </w:rPr>
        <w:t> :</w:t>
      </w:r>
    </w:p>
    <w:p w:rsidR="00145988" w:rsidRDefault="00145988" w:rsidP="00145988">
      <w:pPr>
        <w:pStyle w:val="Corpsdetexte"/>
        <w:numPr>
          <w:ilvl w:val="0"/>
          <w:numId w:val="12"/>
        </w:numPr>
        <w:rPr>
          <w:lang w:val="fr-FR"/>
        </w:rPr>
      </w:pPr>
      <w:r>
        <w:rPr>
          <w:lang w:val="fr-FR"/>
        </w:rPr>
        <w:t>« </w:t>
      </w:r>
      <w:r>
        <w:rPr>
          <w:lang w:val="fr-FR"/>
        </w:rPr>
        <w:t>Restaurant</w:t>
      </w:r>
      <w:r>
        <w:rPr>
          <w:lang w:val="fr-FR"/>
        </w:rPr>
        <w:t xml:space="preserve"> » </w:t>
      </w:r>
      <w:r>
        <w:rPr>
          <w:lang w:val="fr-FR"/>
        </w:rPr>
        <w:t>lieu physique de vente</w:t>
      </w:r>
      <w:r>
        <w:rPr>
          <w:lang w:val="fr-FR"/>
        </w:rPr>
        <w:t xml:space="preserve"> </w:t>
      </w:r>
    </w:p>
    <w:p w:rsidR="00145988" w:rsidRDefault="00145988" w:rsidP="00145988">
      <w:pPr>
        <w:pStyle w:val="Corpsdetexte"/>
        <w:rPr>
          <w:lang w:val="fr-FR"/>
        </w:rPr>
      </w:pPr>
      <w:r>
        <w:rPr>
          <w:lang w:val="fr-FR"/>
        </w:rPr>
        <w:t xml:space="preserve">Un </w:t>
      </w:r>
      <w:r>
        <w:rPr>
          <w:lang w:val="fr-FR"/>
        </w:rPr>
        <w:t>« restaurant »</w:t>
      </w:r>
      <w:r>
        <w:rPr>
          <w:lang w:val="fr-FR"/>
        </w:rPr>
        <w:t xml:space="preserve"> peut avoir une seule </w:t>
      </w:r>
      <w:r>
        <w:rPr>
          <w:lang w:val="fr-FR"/>
        </w:rPr>
        <w:t>« « </w:t>
      </w:r>
      <w:r>
        <w:rPr>
          <w:lang w:val="fr-FR"/>
        </w:rPr>
        <w:t>adresse</w:t>
      </w:r>
      <w:r>
        <w:rPr>
          <w:lang w:val="fr-FR"/>
        </w:rPr>
        <w:t> »"</w:t>
      </w:r>
      <w:r>
        <w:rPr>
          <w:lang w:val="fr-FR"/>
        </w:rPr>
        <w:t xml:space="preserve"> et une </w:t>
      </w:r>
      <w:r>
        <w:rPr>
          <w:lang w:val="fr-FR"/>
        </w:rPr>
        <w:t>« </w:t>
      </w:r>
      <w:r>
        <w:rPr>
          <w:lang w:val="fr-FR"/>
        </w:rPr>
        <w:t>adresse</w:t>
      </w:r>
      <w:r>
        <w:rPr>
          <w:lang w:val="fr-FR"/>
        </w:rPr>
        <w:t> »</w:t>
      </w:r>
      <w:r>
        <w:rPr>
          <w:lang w:val="fr-FR"/>
        </w:rPr>
        <w:t xml:space="preserve"> un seul </w:t>
      </w:r>
      <w:r>
        <w:rPr>
          <w:lang w:val="fr-FR"/>
        </w:rPr>
        <w:t>« restaurant »</w:t>
      </w:r>
    </w:p>
    <w:p w:rsidR="00145988" w:rsidRDefault="00145988" w:rsidP="0034009D">
      <w:pPr>
        <w:pStyle w:val="Corpsdetexte"/>
        <w:rPr>
          <w:lang w:val="fr-FR"/>
        </w:rPr>
      </w:pPr>
    </w:p>
    <w:p w:rsidR="0034009D" w:rsidRPr="008C05D0" w:rsidRDefault="008C05D0" w:rsidP="0034009D">
      <w:pPr>
        <w:pStyle w:val="Corpsdetexte"/>
        <w:rPr>
          <w:b/>
          <w:bCs/>
          <w:lang w:val="fr-FR"/>
        </w:rPr>
      </w:pPr>
      <w:r w:rsidRPr="008C05D0">
        <w:rPr>
          <w:b/>
          <w:bCs/>
          <w:lang w:val="fr-FR"/>
        </w:rPr>
        <w:t xml:space="preserve"> Order- OrderStatus :</w:t>
      </w:r>
    </w:p>
    <w:p w:rsidR="008C05D0" w:rsidRDefault="008C05D0" w:rsidP="008C05D0">
      <w:pPr>
        <w:pStyle w:val="Corpsdetexte"/>
        <w:numPr>
          <w:ilvl w:val="0"/>
          <w:numId w:val="12"/>
        </w:numPr>
        <w:rPr>
          <w:lang w:val="fr-FR"/>
        </w:rPr>
      </w:pPr>
      <w:r>
        <w:rPr>
          <w:lang w:val="fr-FR"/>
        </w:rPr>
        <w:t>« Order » Commande d’un client et sa description</w:t>
      </w:r>
    </w:p>
    <w:p w:rsidR="008C05D0" w:rsidRDefault="008C05D0" w:rsidP="008C05D0">
      <w:pPr>
        <w:pStyle w:val="Corpsdetexte"/>
        <w:numPr>
          <w:ilvl w:val="0"/>
          <w:numId w:val="12"/>
        </w:numPr>
        <w:rPr>
          <w:lang w:val="fr-FR"/>
        </w:rPr>
      </w:pPr>
      <w:r>
        <w:rPr>
          <w:lang w:val="fr-FR"/>
        </w:rPr>
        <w:t>« OrderStatus » statut de la commande (en cours, terminée etc…)</w:t>
      </w:r>
    </w:p>
    <w:p w:rsidR="008C05D0" w:rsidRDefault="008C05D0" w:rsidP="008C05D0">
      <w:pPr>
        <w:pStyle w:val="Corpsdetexte"/>
        <w:rPr>
          <w:lang w:val="fr-FR"/>
        </w:rPr>
      </w:pPr>
      <w:r>
        <w:rPr>
          <w:lang w:val="fr-FR"/>
        </w:rPr>
        <w:t>Une « order » peut avoir un « OrderStatus » et un « OrderStatus » aucune ou plusieurs « order »</w:t>
      </w:r>
    </w:p>
    <w:p w:rsidR="008C05D0" w:rsidRPr="008C05D0" w:rsidRDefault="008C05D0" w:rsidP="008C05D0">
      <w:pPr>
        <w:pStyle w:val="Corpsdetexte"/>
        <w:rPr>
          <w:b/>
          <w:bCs/>
          <w:lang w:val="fr-FR"/>
        </w:rPr>
      </w:pPr>
      <w:r w:rsidRPr="008C05D0">
        <w:rPr>
          <w:b/>
          <w:bCs/>
          <w:lang w:val="fr-FR"/>
        </w:rPr>
        <w:t>Order – Product :</w:t>
      </w:r>
    </w:p>
    <w:p w:rsidR="008C05D0" w:rsidRDefault="008C05D0" w:rsidP="008C05D0">
      <w:pPr>
        <w:pStyle w:val="Corpsdetexte"/>
        <w:numPr>
          <w:ilvl w:val="0"/>
          <w:numId w:val="12"/>
        </w:numPr>
        <w:rPr>
          <w:lang w:val="fr-FR"/>
        </w:rPr>
      </w:pPr>
      <w:r>
        <w:rPr>
          <w:lang w:val="fr-FR"/>
        </w:rPr>
        <w:t xml:space="preserve">« Product » produit commandé </w:t>
      </w:r>
    </w:p>
    <w:p w:rsidR="008C05D0" w:rsidRDefault="008C05D0" w:rsidP="008C05D0">
      <w:pPr>
        <w:pStyle w:val="Corpsdetexte"/>
        <w:rPr>
          <w:lang w:val="fr-FR"/>
        </w:rPr>
      </w:pPr>
      <w:r>
        <w:rPr>
          <w:lang w:val="fr-FR"/>
        </w:rPr>
        <w:t xml:space="preserve">Une « order » peut avoir aucun (si annulé) ou plusieurs « products » et un « product » une </w:t>
      </w:r>
      <w:r w:rsidR="00145988">
        <w:rPr>
          <w:lang w:val="fr-FR"/>
        </w:rPr>
        <w:t>où</w:t>
      </w:r>
      <w:r>
        <w:rPr>
          <w:lang w:val="fr-FR"/>
        </w:rPr>
        <w:t>. Plusieurs « order »</w:t>
      </w:r>
    </w:p>
    <w:p w:rsidR="008C05D0" w:rsidRDefault="008C05D0" w:rsidP="008C05D0">
      <w:pPr>
        <w:pStyle w:val="Corpsdetexte"/>
        <w:rPr>
          <w:b/>
          <w:bCs/>
          <w:lang w:val="fr-FR"/>
        </w:rPr>
      </w:pPr>
      <w:r w:rsidRPr="008C05D0">
        <w:rPr>
          <w:b/>
          <w:bCs/>
          <w:lang w:val="fr-FR"/>
        </w:rPr>
        <w:t>Order – Address :</w:t>
      </w:r>
    </w:p>
    <w:p w:rsidR="008C05D0" w:rsidRPr="008C05D0" w:rsidRDefault="008C05D0" w:rsidP="008C05D0">
      <w:pPr>
        <w:pStyle w:val="Corpsdetexte"/>
        <w:rPr>
          <w:lang w:val="fr-FR"/>
        </w:rPr>
      </w:pPr>
      <w:r>
        <w:rPr>
          <w:lang w:val="fr-FR"/>
        </w:rPr>
        <w:t>Une « order » peut avoir une « a</w:t>
      </w:r>
      <w:r w:rsidR="00145988">
        <w:rPr>
          <w:lang w:val="fr-FR"/>
        </w:rPr>
        <w:t>d</w:t>
      </w:r>
      <w:r>
        <w:rPr>
          <w:lang w:val="fr-FR"/>
        </w:rPr>
        <w:t>dress » et une « a</w:t>
      </w:r>
      <w:r w:rsidR="00145988">
        <w:rPr>
          <w:lang w:val="fr-FR"/>
        </w:rPr>
        <w:t>d</w:t>
      </w:r>
      <w:r>
        <w:rPr>
          <w:lang w:val="fr-FR"/>
        </w:rPr>
        <w:t>dress » aucune ou plusieurs « order »</w:t>
      </w:r>
    </w:p>
    <w:p w:rsidR="008C05D0" w:rsidRDefault="008C05D0" w:rsidP="008C05D0">
      <w:pPr>
        <w:pStyle w:val="Corpsdetexte"/>
        <w:rPr>
          <w:b/>
          <w:bCs/>
          <w:lang w:val="fr-FR"/>
        </w:rPr>
      </w:pPr>
      <w:r w:rsidRPr="008C05D0">
        <w:rPr>
          <w:b/>
          <w:bCs/>
          <w:lang w:val="fr-FR"/>
        </w:rPr>
        <w:t>Order – Restaurant :</w:t>
      </w:r>
    </w:p>
    <w:p w:rsidR="008C05D0" w:rsidRPr="008C05D0" w:rsidRDefault="008C05D0" w:rsidP="008C05D0">
      <w:pPr>
        <w:pStyle w:val="Corpsdetexte"/>
        <w:rPr>
          <w:lang w:val="fr-FR"/>
        </w:rPr>
      </w:pPr>
      <w:r>
        <w:rPr>
          <w:lang w:val="fr-FR"/>
        </w:rPr>
        <w:t>Une « order » peut avoir un « </w:t>
      </w:r>
      <w:r>
        <w:rPr>
          <w:lang w:val="fr-FR"/>
        </w:rPr>
        <w:t>restaurant</w:t>
      </w:r>
      <w:r>
        <w:rPr>
          <w:lang w:val="fr-FR"/>
        </w:rPr>
        <w:t> » et un « </w:t>
      </w:r>
      <w:r>
        <w:rPr>
          <w:lang w:val="fr-FR"/>
        </w:rPr>
        <w:t>restaurant</w:t>
      </w:r>
      <w:r>
        <w:rPr>
          <w:lang w:val="fr-FR"/>
        </w:rPr>
        <w:t> » aucune ou plusieurs « order »</w:t>
      </w:r>
    </w:p>
    <w:p w:rsidR="00145988" w:rsidRDefault="008C05D0" w:rsidP="00145988">
      <w:pPr>
        <w:pStyle w:val="Corpsdetexte"/>
        <w:rPr>
          <w:b/>
          <w:bCs/>
          <w:lang w:val="en-US"/>
        </w:rPr>
      </w:pPr>
      <w:r w:rsidRPr="008C05D0">
        <w:rPr>
          <w:b/>
          <w:bCs/>
          <w:lang w:val="en-US"/>
        </w:rPr>
        <w:t xml:space="preserve">Order – </w:t>
      </w:r>
      <w:r w:rsidR="00145988">
        <w:rPr>
          <w:b/>
          <w:bCs/>
          <w:lang w:val="en-US"/>
        </w:rPr>
        <w:t>PaymentMethod</w:t>
      </w:r>
      <w:r w:rsidR="00145988" w:rsidRPr="008C05D0">
        <w:rPr>
          <w:b/>
          <w:bCs/>
          <w:lang w:val="en-US"/>
        </w:rPr>
        <w:t>:</w:t>
      </w:r>
    </w:p>
    <w:p w:rsidR="00145988" w:rsidRDefault="00145988" w:rsidP="00145988">
      <w:pPr>
        <w:pStyle w:val="Corpsdetexte"/>
        <w:numPr>
          <w:ilvl w:val="0"/>
          <w:numId w:val="12"/>
        </w:numPr>
        <w:rPr>
          <w:lang w:val="fr-FR"/>
        </w:rPr>
      </w:pPr>
      <w:r w:rsidRPr="00145988">
        <w:rPr>
          <w:lang w:val="fr-FR"/>
        </w:rPr>
        <w:t>“PaymentMethod”, le paiement choisi (</w:t>
      </w:r>
      <w:r>
        <w:rPr>
          <w:lang w:val="fr-FR"/>
        </w:rPr>
        <w:t>chèque, CB, PayPal)</w:t>
      </w:r>
    </w:p>
    <w:p w:rsidR="00145988" w:rsidRPr="00145988" w:rsidRDefault="00145988" w:rsidP="00145988">
      <w:pPr>
        <w:pStyle w:val="Corpsdetexte"/>
        <w:rPr>
          <w:lang w:val="fr-FR"/>
        </w:rPr>
      </w:pPr>
      <w:r>
        <w:rPr>
          <w:lang w:val="fr-FR"/>
        </w:rPr>
        <w:lastRenderedPageBreak/>
        <w:t>Une « order » peut avoir une seule « PaymentMethod » et une « PaymentMethod peut avoir aucun ou plusieurs « order »</w:t>
      </w:r>
    </w:p>
    <w:p w:rsidR="00145988" w:rsidRPr="00145988" w:rsidRDefault="008C05D0" w:rsidP="008C05D0">
      <w:pPr>
        <w:pStyle w:val="Corpsdetexte"/>
        <w:rPr>
          <w:b/>
          <w:bCs/>
          <w:lang w:val="fr-FR"/>
        </w:rPr>
      </w:pPr>
      <w:r w:rsidRPr="00145988">
        <w:rPr>
          <w:b/>
          <w:bCs/>
          <w:lang w:val="fr-FR"/>
        </w:rPr>
        <w:t xml:space="preserve">Order – </w:t>
      </w:r>
      <w:r w:rsidR="00145988" w:rsidRPr="00145988">
        <w:rPr>
          <w:b/>
          <w:bCs/>
          <w:lang w:val="fr-FR"/>
        </w:rPr>
        <w:t>DeliveryMode :</w:t>
      </w:r>
    </w:p>
    <w:p w:rsidR="008C05D0" w:rsidRPr="00145988" w:rsidRDefault="00145988" w:rsidP="008C05D0">
      <w:pPr>
        <w:pStyle w:val="Corpsdetexte"/>
        <w:numPr>
          <w:ilvl w:val="0"/>
          <w:numId w:val="12"/>
        </w:numPr>
        <w:rPr>
          <w:b/>
          <w:bCs/>
          <w:lang w:val="fr-FR"/>
        </w:rPr>
      </w:pPr>
      <w:r w:rsidRPr="00145988">
        <w:rPr>
          <w:lang w:val="fr-FR"/>
        </w:rPr>
        <w:t>“DeliveryMode” le mode de livraison</w:t>
      </w:r>
      <w:r>
        <w:rPr>
          <w:lang w:val="fr-FR"/>
        </w:rPr>
        <w:t xml:space="preserve"> choisi</w:t>
      </w:r>
    </w:p>
    <w:p w:rsidR="00145988" w:rsidRDefault="00145988" w:rsidP="00145988">
      <w:pPr>
        <w:pStyle w:val="Corpsdetexte"/>
        <w:ind w:left="720"/>
        <w:rPr>
          <w:lang w:val="fr-FR"/>
        </w:rPr>
      </w:pPr>
      <w:r>
        <w:rPr>
          <w:lang w:val="fr-FR"/>
        </w:rPr>
        <w:t>Une « order » peut avoir un seul « DelivreryMode » et un « DelivreryMode peut avoir aucune ou plusieurs « order »</w:t>
      </w:r>
    </w:p>
    <w:p w:rsidR="00145988" w:rsidRDefault="00145988" w:rsidP="00145988">
      <w:pPr>
        <w:pStyle w:val="Corpsdetexte"/>
        <w:rPr>
          <w:b/>
          <w:bCs/>
          <w:lang w:val="fr-FR"/>
        </w:rPr>
      </w:pPr>
      <w:r>
        <w:rPr>
          <w:b/>
          <w:bCs/>
          <w:lang w:val="fr-FR"/>
        </w:rPr>
        <w:t>Restaurant – Reviews</w:t>
      </w:r>
      <w:r w:rsidR="00FD697F">
        <w:rPr>
          <w:b/>
          <w:bCs/>
          <w:lang w:val="fr-FR"/>
        </w:rPr>
        <w:t> :</w:t>
      </w:r>
    </w:p>
    <w:p w:rsidR="00FD697F" w:rsidRDefault="00FD697F" w:rsidP="00FD697F">
      <w:pPr>
        <w:pStyle w:val="Corpsdetexte"/>
        <w:numPr>
          <w:ilvl w:val="0"/>
          <w:numId w:val="12"/>
        </w:numPr>
        <w:rPr>
          <w:b/>
          <w:bCs/>
          <w:lang w:val="fr-FR"/>
        </w:rPr>
      </w:pPr>
      <w:r>
        <w:rPr>
          <w:lang w:val="fr-FR"/>
        </w:rPr>
        <w:t>« Reviews » Un commentaire laissé par un utilisateur sur un restaurant</w:t>
      </w:r>
    </w:p>
    <w:p w:rsidR="00FD697F" w:rsidRPr="00FD697F" w:rsidRDefault="00FD697F" w:rsidP="00145988">
      <w:pPr>
        <w:pStyle w:val="Corpsdetexte"/>
        <w:rPr>
          <w:lang w:val="fr-FR"/>
        </w:rPr>
      </w:pPr>
      <w:r>
        <w:rPr>
          <w:lang w:val="fr-FR"/>
        </w:rPr>
        <w:t>Un « restaurant » peut avoir aucune ou plusieurs « </w:t>
      </w:r>
      <w:proofErr w:type="spellStart"/>
      <w:r>
        <w:rPr>
          <w:lang w:val="fr-FR"/>
        </w:rPr>
        <w:t>reviews</w:t>
      </w:r>
      <w:proofErr w:type="spellEnd"/>
      <w:r>
        <w:rPr>
          <w:lang w:val="fr-FR"/>
        </w:rPr>
        <w:t> » et une « </w:t>
      </w:r>
      <w:proofErr w:type="spellStart"/>
      <w:r>
        <w:rPr>
          <w:lang w:val="fr-FR"/>
        </w:rPr>
        <w:t>reviews</w:t>
      </w:r>
      <w:proofErr w:type="spellEnd"/>
      <w:r>
        <w:rPr>
          <w:lang w:val="fr-FR"/>
        </w:rPr>
        <w:t> » peut avoir aucune ou un « restaurant »</w:t>
      </w:r>
    </w:p>
    <w:p w:rsidR="00145988" w:rsidRDefault="00FD697F" w:rsidP="00145988">
      <w:pPr>
        <w:pStyle w:val="Corpsdetexte"/>
        <w:rPr>
          <w:b/>
          <w:bCs/>
          <w:lang w:val="fr-FR"/>
        </w:rPr>
      </w:pPr>
      <w:r>
        <w:rPr>
          <w:b/>
          <w:bCs/>
          <w:lang w:val="fr-FR"/>
        </w:rPr>
        <w:t>Restaurant – Product :</w:t>
      </w:r>
    </w:p>
    <w:p w:rsidR="00FD697F" w:rsidRPr="00FD697F" w:rsidRDefault="00FD697F" w:rsidP="00145988">
      <w:pPr>
        <w:pStyle w:val="Corpsdetexte"/>
        <w:rPr>
          <w:lang w:val="fr-FR"/>
        </w:rPr>
      </w:pPr>
      <w:r>
        <w:rPr>
          <w:lang w:val="fr-FR"/>
        </w:rPr>
        <w:t>Un « restaurant peut avoir aucun ou plusieurs « products » et un « product » peut avoir un ou plusieurs « restaurants »</w:t>
      </w:r>
    </w:p>
    <w:p w:rsidR="00FD697F" w:rsidRDefault="00FD697F" w:rsidP="00145988">
      <w:pPr>
        <w:pStyle w:val="Corpsdetexte"/>
        <w:rPr>
          <w:b/>
          <w:bCs/>
          <w:lang w:val="fr-FR"/>
        </w:rPr>
      </w:pPr>
      <w:r>
        <w:rPr>
          <w:b/>
          <w:bCs/>
          <w:lang w:val="fr-FR"/>
        </w:rPr>
        <w:t>Product – Category :</w:t>
      </w:r>
    </w:p>
    <w:p w:rsidR="00FD697F" w:rsidRPr="00FD697F" w:rsidRDefault="00FD697F" w:rsidP="00FD697F">
      <w:pPr>
        <w:pStyle w:val="Corpsdetexte"/>
        <w:numPr>
          <w:ilvl w:val="0"/>
          <w:numId w:val="12"/>
        </w:numPr>
        <w:rPr>
          <w:b/>
          <w:bCs/>
          <w:lang w:val="fr-FR"/>
        </w:rPr>
      </w:pPr>
      <w:r>
        <w:rPr>
          <w:lang w:val="fr-FR"/>
        </w:rPr>
        <w:t>Category : Catégorie du produit selon son type</w:t>
      </w:r>
    </w:p>
    <w:p w:rsidR="00FD697F" w:rsidRPr="00145988" w:rsidRDefault="00FD697F" w:rsidP="00FD697F">
      <w:pPr>
        <w:pStyle w:val="Corpsdetexte"/>
        <w:rPr>
          <w:b/>
          <w:bCs/>
          <w:lang w:val="fr-FR"/>
        </w:rPr>
      </w:pPr>
      <w:r>
        <w:rPr>
          <w:lang w:val="fr-FR"/>
        </w:rPr>
        <w:t>Un « product » peut avoir une seule « </w:t>
      </w:r>
      <w:proofErr w:type="spellStart"/>
      <w:r>
        <w:rPr>
          <w:lang w:val="fr-FR"/>
        </w:rPr>
        <w:t>category</w:t>
      </w:r>
      <w:proofErr w:type="spellEnd"/>
      <w:r>
        <w:rPr>
          <w:lang w:val="fr-FR"/>
        </w:rPr>
        <w:t> » et une « </w:t>
      </w:r>
      <w:proofErr w:type="spellStart"/>
      <w:r>
        <w:rPr>
          <w:lang w:val="fr-FR"/>
        </w:rPr>
        <w:t>category</w:t>
      </w:r>
      <w:proofErr w:type="spellEnd"/>
      <w:r>
        <w:rPr>
          <w:lang w:val="fr-FR"/>
        </w:rPr>
        <w:t> » peut avoir aucun ou plusieurs « product »</w:t>
      </w:r>
    </w:p>
    <w:p w:rsidR="008C05D0" w:rsidRPr="00145988" w:rsidRDefault="008C05D0" w:rsidP="008C05D0">
      <w:pPr>
        <w:pStyle w:val="Corpsdetexte"/>
        <w:rPr>
          <w:b/>
          <w:bCs/>
          <w:lang w:val="fr-FR"/>
        </w:rPr>
      </w:pPr>
    </w:p>
    <w:p w:rsidR="003C1EDD" w:rsidRDefault="00E97C2D">
      <w:pPr>
        <w:pStyle w:val="Titre2"/>
      </w:pPr>
      <w:proofErr w:type="spellStart"/>
      <w:r>
        <w:t>Diagramme</w:t>
      </w:r>
      <w:proofErr w:type="spellEnd"/>
      <w:r>
        <w:t xml:space="preserve"> de </w:t>
      </w:r>
      <w:proofErr w:type="spellStart"/>
      <w:r>
        <w:t>composants</w:t>
      </w:r>
      <w:proofErr w:type="spellEnd"/>
    </w:p>
    <w:p w:rsidR="00E97C2D" w:rsidRPr="00E97C2D" w:rsidRDefault="00E97C2D" w:rsidP="00E97C2D">
      <w:pPr>
        <w:widowControl/>
        <w:suppressAutoHyphens w:val="0"/>
        <w:rPr>
          <w:rFonts w:ascii="Times New Roman" w:eastAsia="Times New Roman" w:hAnsi="Times New Roman" w:cs="Times New Roman"/>
          <w:kern w:val="0"/>
          <w:sz w:val="24"/>
          <w:lang w:val="fr-FR" w:eastAsia="fr-FR" w:bidi="ar-SA"/>
        </w:rPr>
      </w:pPr>
      <w:r w:rsidRPr="00E97C2D">
        <w:rPr>
          <w:rFonts w:ascii="Segoe UI" w:eastAsia="Times New Roman" w:hAnsi="Segoe UI" w:cs="Segoe UI"/>
          <w:color w:val="24292E"/>
          <w:kern w:val="0"/>
          <w:sz w:val="24"/>
          <w:shd w:val="clear" w:color="auto" w:fill="FFFFFF"/>
          <w:lang w:val="fr-FR" w:eastAsia="fr-FR" w:bidi="ar-SA"/>
        </w:rPr>
        <w:t>Le diagramme ci-dessus décrit les composant du système ainsi que les composants externes utilisés.</w:t>
      </w:r>
    </w:p>
    <w:p w:rsidR="003C1EDD" w:rsidRDefault="003C1EDD">
      <w:pPr>
        <w:pStyle w:val="Corpsdetexte"/>
        <w:spacing w:after="0"/>
        <w:rPr>
          <w:lang w:val="fr-FR"/>
        </w:rPr>
      </w:pPr>
    </w:p>
    <w:p w:rsidR="004A165D" w:rsidRDefault="004A165D" w:rsidP="004A165D">
      <w:pPr>
        <w:pStyle w:val="Corpsdetexte"/>
        <w:spacing w:after="0"/>
        <w:rPr>
          <w:b/>
          <w:bCs/>
          <w:sz w:val="28"/>
          <w:szCs w:val="30"/>
          <w:u w:val="single"/>
          <w:lang w:val="fr-FR"/>
        </w:rPr>
      </w:pPr>
      <w:r w:rsidRPr="004A165D">
        <w:rPr>
          <w:b/>
          <w:bCs/>
          <w:sz w:val="28"/>
          <w:szCs w:val="30"/>
          <w:u w:val="single"/>
          <w:lang w:val="fr-FR"/>
        </w:rPr>
        <w:t>Login</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l'authentification des </w:t>
      </w:r>
      <w:r>
        <w:rPr>
          <w:rFonts w:ascii="Segoe UI" w:eastAsia="Times New Roman" w:hAnsi="Segoe UI" w:cs="Segoe UI"/>
          <w:color w:val="24292E"/>
          <w:kern w:val="0"/>
          <w:sz w:val="24"/>
          <w:shd w:val="clear" w:color="auto" w:fill="FFFFFF"/>
          <w:lang w:val="fr-FR" w:eastAsia="fr-FR" w:bidi="ar-SA"/>
        </w:rPr>
        <w:t>utilisateurs (tous rôles)</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Account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pour </w:t>
      </w:r>
      <w:r>
        <w:rPr>
          <w:rFonts w:ascii="Segoe UI" w:eastAsia="Times New Roman" w:hAnsi="Segoe UI" w:cs="Segoe UI"/>
          <w:color w:val="24292E"/>
          <w:kern w:val="0"/>
          <w:sz w:val="24"/>
          <w:shd w:val="clear" w:color="auto" w:fill="FFFFFF"/>
          <w:lang w:val="fr-FR" w:eastAsia="fr-FR" w:bidi="ar-SA"/>
        </w:rPr>
        <w:t>gérer le compte de l’utilisateur, modifier l’adresse, son email, son mot de passe</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Customer</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client de la pizzeria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Staff</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est affiché uniquement pour l’interface d’un employé interne à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Delivrer</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affiché uniquement pour l’interface d’un livreur de la pizzeria ou d’un service tiers (</w:t>
      </w:r>
      <w:proofErr w:type="spellStart"/>
      <w:r>
        <w:rPr>
          <w:rFonts w:ascii="Segoe UI" w:eastAsia="Times New Roman" w:hAnsi="Segoe UI" w:cs="Segoe UI"/>
          <w:color w:val="24292E"/>
          <w:kern w:val="0"/>
          <w:sz w:val="24"/>
          <w:shd w:val="clear" w:color="auto" w:fill="FFFFFF"/>
          <w:lang w:val="fr-FR" w:eastAsia="fr-FR" w:bidi="ar-SA"/>
        </w:rPr>
        <w:t>uber</w:t>
      </w:r>
      <w:proofErr w:type="spellEnd"/>
      <w:r>
        <w:rPr>
          <w:rFonts w:ascii="Segoe UI" w:eastAsia="Times New Roman" w:hAnsi="Segoe UI" w:cs="Segoe UI"/>
          <w:color w:val="24292E"/>
          <w:kern w:val="0"/>
          <w:sz w:val="24"/>
          <w:shd w:val="clear" w:color="auto" w:fill="FFFFFF"/>
          <w:lang w:val="fr-FR" w:eastAsia="fr-FR" w:bidi="ar-SA"/>
        </w:rPr>
        <w:t xml:space="preserve">, </w:t>
      </w:r>
      <w:proofErr w:type="spellStart"/>
      <w:r>
        <w:rPr>
          <w:rFonts w:ascii="Segoe UI" w:eastAsia="Times New Roman" w:hAnsi="Segoe UI" w:cs="Segoe UI"/>
          <w:color w:val="24292E"/>
          <w:kern w:val="0"/>
          <w:sz w:val="24"/>
          <w:shd w:val="clear" w:color="auto" w:fill="FFFFFF"/>
          <w:lang w:val="fr-FR" w:eastAsia="fr-FR" w:bidi="ar-SA"/>
        </w:rPr>
        <w:t>delivroo</w:t>
      </w:r>
      <w:proofErr w:type="spellEnd"/>
      <w:r>
        <w:rPr>
          <w:rFonts w:ascii="Segoe UI" w:eastAsia="Times New Roman" w:hAnsi="Segoe UI" w:cs="Segoe UI"/>
          <w:color w:val="24292E"/>
          <w:kern w:val="0"/>
          <w:sz w:val="24"/>
          <w:shd w:val="clear" w:color="auto" w:fill="FFFFFF"/>
          <w:lang w:val="fr-FR" w:eastAsia="fr-FR" w:bidi="ar-SA"/>
        </w:rPr>
        <w:t>)</w:t>
      </w:r>
    </w:p>
    <w:p w:rsidR="004A165D" w:rsidRDefault="004A165D" w:rsidP="004A165D">
      <w:pPr>
        <w:pStyle w:val="Corpsdetexte"/>
        <w:spacing w:after="0"/>
        <w:rPr>
          <w:b/>
          <w:bCs/>
          <w:sz w:val="28"/>
          <w:szCs w:val="30"/>
          <w:u w:val="single"/>
          <w:lang w:val="fr-FR"/>
        </w:rPr>
      </w:pPr>
    </w:p>
    <w:p w:rsidR="004A165D" w:rsidRDefault="004A165D" w:rsidP="004A165D">
      <w:pPr>
        <w:pStyle w:val="Corpsdetexte"/>
        <w:spacing w:after="0"/>
        <w:rPr>
          <w:b/>
          <w:bCs/>
          <w:sz w:val="28"/>
          <w:szCs w:val="30"/>
          <w:u w:val="single"/>
          <w:lang w:val="fr-FR"/>
        </w:rPr>
      </w:pPr>
      <w:r>
        <w:rPr>
          <w:b/>
          <w:bCs/>
          <w:sz w:val="28"/>
          <w:szCs w:val="30"/>
          <w:u w:val="single"/>
          <w:lang w:val="fr-FR"/>
        </w:rPr>
        <w:t xml:space="preserve">Shopping </w:t>
      </w:r>
      <w:proofErr w:type="spellStart"/>
      <w:r>
        <w:rPr>
          <w:b/>
          <w:bCs/>
          <w:sz w:val="28"/>
          <w:szCs w:val="30"/>
          <w:u w:val="single"/>
          <w:lang w:val="fr-FR"/>
        </w:rPr>
        <w:t>Cart</w:t>
      </w:r>
      <w:proofErr w:type="spellEnd"/>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qui est utilisé pour la gestion du panier utilisateur et l’affichage des produits ainsi que le récapitulatif du tarif et promotions</w:t>
      </w: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Default="004A165D" w:rsidP="004A165D">
      <w:pPr>
        <w:pStyle w:val="Corpsdetexte"/>
        <w:spacing w:after="0"/>
        <w:rPr>
          <w:b/>
          <w:bCs/>
          <w:sz w:val="28"/>
          <w:szCs w:val="30"/>
          <w:u w:val="single"/>
          <w:lang w:val="fr-FR"/>
        </w:rPr>
      </w:pPr>
      <w:proofErr w:type="spellStart"/>
      <w:r>
        <w:rPr>
          <w:b/>
          <w:bCs/>
          <w:sz w:val="28"/>
          <w:szCs w:val="30"/>
          <w:u w:val="single"/>
          <w:lang w:val="fr-FR"/>
        </w:rPr>
        <w:t>Payment</w:t>
      </w:r>
      <w:proofErr w:type="spellEnd"/>
      <w:r>
        <w:rPr>
          <w:b/>
          <w:bCs/>
          <w:sz w:val="28"/>
          <w:szCs w:val="30"/>
          <w:u w:val="single"/>
          <w:lang w:val="fr-FR"/>
        </w:rPr>
        <w:t xml:space="preserve"> Method</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Pr>
          <w:rFonts w:ascii="Segoe UI" w:eastAsia="Times New Roman" w:hAnsi="Segoe UI" w:cs="Segoe UI"/>
          <w:color w:val="24292E"/>
          <w:kern w:val="0"/>
          <w:sz w:val="24"/>
          <w:shd w:val="clear" w:color="auto" w:fill="FFFFFF"/>
          <w:lang w:val="fr-FR" w:eastAsia="fr-FR" w:bidi="ar-SA"/>
        </w:rPr>
        <w:t xml:space="preserve">Composant pour gérer les </w:t>
      </w:r>
      <w:r w:rsidR="005748B5">
        <w:rPr>
          <w:rFonts w:ascii="Segoe UI" w:eastAsia="Times New Roman" w:hAnsi="Segoe UI" w:cs="Segoe UI"/>
          <w:color w:val="24292E"/>
          <w:kern w:val="0"/>
          <w:sz w:val="24"/>
          <w:shd w:val="clear" w:color="auto" w:fill="FFFFFF"/>
          <w:lang w:val="fr-FR" w:eastAsia="fr-FR" w:bidi="ar-SA"/>
        </w:rPr>
        <w:t>paiements</w:t>
      </w:r>
      <w:r>
        <w:rPr>
          <w:rFonts w:ascii="Segoe UI" w:eastAsia="Times New Roman" w:hAnsi="Segoe UI" w:cs="Segoe UI"/>
          <w:color w:val="24292E"/>
          <w:kern w:val="0"/>
          <w:sz w:val="24"/>
          <w:shd w:val="clear" w:color="auto" w:fill="FFFFFF"/>
          <w:lang w:val="fr-FR" w:eastAsia="fr-FR" w:bidi="ar-SA"/>
        </w:rPr>
        <w:t xml:space="preserve"> en ligne qui est lié à une API externe (</w:t>
      </w:r>
      <w:proofErr w:type="spellStart"/>
      <w:r>
        <w:rPr>
          <w:rFonts w:ascii="Segoe UI" w:eastAsia="Times New Roman" w:hAnsi="Segoe UI" w:cs="Segoe UI"/>
          <w:color w:val="24292E"/>
          <w:kern w:val="0"/>
          <w:sz w:val="24"/>
          <w:shd w:val="clear" w:color="auto" w:fill="FFFFFF"/>
          <w:lang w:val="fr-FR" w:eastAsia="fr-FR" w:bidi="ar-SA"/>
        </w:rPr>
        <w:t>Stripe</w:t>
      </w:r>
      <w:proofErr w:type="spellEnd"/>
      <w:r>
        <w:rPr>
          <w:rFonts w:ascii="Segoe UI" w:eastAsia="Times New Roman" w:hAnsi="Segoe UI" w:cs="Segoe UI"/>
          <w:color w:val="24292E"/>
          <w:kern w:val="0"/>
          <w:sz w:val="24"/>
          <w:shd w:val="clear" w:color="auto" w:fill="FFFFFF"/>
          <w:lang w:val="fr-FR" w:eastAsia="fr-FR" w:bidi="ar-SA"/>
        </w:rPr>
        <w:t>)</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Stock</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en temps réel le stock des produits d’une pizzeria spécifique </w:t>
      </w:r>
    </w:p>
    <w:p w:rsid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4A165D" w:rsidRDefault="004A165D" w:rsidP="004A165D">
      <w:pPr>
        <w:pStyle w:val="Corpsdetexte"/>
        <w:spacing w:after="0"/>
        <w:rPr>
          <w:b/>
          <w:bCs/>
          <w:sz w:val="28"/>
          <w:szCs w:val="30"/>
          <w:u w:val="single"/>
          <w:lang w:val="fr-FR"/>
        </w:rPr>
      </w:pPr>
      <w:r>
        <w:rPr>
          <w:b/>
          <w:bCs/>
          <w:sz w:val="28"/>
          <w:szCs w:val="30"/>
          <w:u w:val="single"/>
          <w:lang w:val="fr-FR"/>
        </w:rPr>
        <w:t>Recette</w:t>
      </w:r>
    </w:p>
    <w:p w:rsidR="004A165D" w:rsidRDefault="004A165D" w:rsidP="004A165D">
      <w:pPr>
        <w:pStyle w:val="Corpsdetexte"/>
        <w:spacing w:after="0"/>
        <w:rPr>
          <w:b/>
          <w:bCs/>
          <w:sz w:val="28"/>
          <w:szCs w:val="30"/>
          <w:u w:val="single"/>
          <w:lang w:val="fr-FR"/>
        </w:rPr>
      </w:pPr>
    </w:p>
    <w:p w:rsidR="004A165D" w:rsidRDefault="004A165D" w:rsidP="004A165D">
      <w:pPr>
        <w:widowControl/>
        <w:suppressAutoHyphens w:val="0"/>
        <w:rPr>
          <w:rFonts w:ascii="Segoe UI" w:eastAsia="Times New Roman" w:hAnsi="Segoe UI" w:cs="Segoe UI"/>
          <w:color w:val="24292E"/>
          <w:kern w:val="0"/>
          <w:sz w:val="24"/>
          <w:shd w:val="clear" w:color="auto" w:fill="FFFFFF"/>
          <w:lang w:val="fr-FR" w:eastAsia="fr-FR" w:bidi="ar-SA"/>
        </w:rPr>
      </w:pPr>
      <w:r w:rsidRPr="004A165D">
        <w:rPr>
          <w:rFonts w:ascii="Segoe UI" w:eastAsia="Times New Roman" w:hAnsi="Segoe UI" w:cs="Segoe UI"/>
          <w:color w:val="24292E"/>
          <w:kern w:val="0"/>
          <w:sz w:val="24"/>
          <w:shd w:val="clear" w:color="auto" w:fill="FFFFFF"/>
          <w:lang w:val="fr-FR" w:eastAsia="fr-FR" w:bidi="ar-SA"/>
        </w:rPr>
        <w:t xml:space="preserve">Composant </w:t>
      </w:r>
      <w:r>
        <w:rPr>
          <w:rFonts w:ascii="Segoe UI" w:eastAsia="Times New Roman" w:hAnsi="Segoe UI" w:cs="Segoe UI"/>
          <w:color w:val="24292E"/>
          <w:kern w:val="0"/>
          <w:sz w:val="24"/>
          <w:shd w:val="clear" w:color="auto" w:fill="FFFFFF"/>
          <w:lang w:val="fr-FR" w:eastAsia="fr-FR" w:bidi="ar-SA"/>
        </w:rPr>
        <w:t xml:space="preserve">qui affiche les recettes pour le staff de OC Pizza  </w:t>
      </w:r>
      <w:r w:rsidRPr="004A165D">
        <w:rPr>
          <w:rFonts w:ascii="Segoe UI" w:eastAsia="Times New Roman" w:hAnsi="Segoe UI" w:cs="Segoe UI"/>
          <w:color w:val="24292E"/>
          <w:kern w:val="0"/>
          <w:sz w:val="24"/>
          <w:shd w:val="clear" w:color="auto" w:fill="FFFFFF"/>
          <w:lang w:val="fr-FR" w:eastAsia="fr-FR" w:bidi="ar-SA"/>
        </w:rPr>
        <w:t xml:space="preserve"> </w:t>
      </w:r>
    </w:p>
    <w:p w:rsidR="004A165D" w:rsidRPr="004A165D" w:rsidRDefault="004A165D" w:rsidP="004A165D">
      <w:pPr>
        <w:widowControl/>
        <w:suppressAutoHyphens w:val="0"/>
        <w:rPr>
          <w:rFonts w:ascii="Times New Roman" w:eastAsia="Times New Roman" w:hAnsi="Times New Roman" w:cs="Times New Roman"/>
          <w:kern w:val="0"/>
          <w:sz w:val="24"/>
          <w:lang w:val="fr-FR" w:eastAsia="fr-FR" w:bidi="ar-SA"/>
        </w:rPr>
      </w:pPr>
    </w:p>
    <w:p w:rsidR="003C1EDD" w:rsidRPr="004A165D" w:rsidRDefault="00E97C2D" w:rsidP="004A165D">
      <w:pPr>
        <w:pStyle w:val="Corpsdetexte"/>
        <w:spacing w:after="0"/>
        <w:rPr>
          <w:b/>
          <w:bCs/>
          <w:sz w:val="28"/>
          <w:szCs w:val="30"/>
          <w:u w:val="single"/>
          <w:lang w:val="fr-FR"/>
        </w:rPr>
      </w:pPr>
      <w:r>
        <w:rPr>
          <w:noProof/>
        </w:rPr>
        <w:lastRenderedPageBreak/>
        <w:drawing>
          <wp:inline distT="0" distB="0" distL="0" distR="0">
            <wp:extent cx="6120130" cy="3973830"/>
            <wp:effectExtent l="0" t="0" r="127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6120130" cy="3973830"/>
                    </a:xfrm>
                    <a:prstGeom prst="rect">
                      <a:avLst/>
                    </a:prstGeom>
                  </pic:spPr>
                </pic:pic>
              </a:graphicData>
            </a:graphic>
          </wp:inline>
        </w:drawing>
      </w:r>
    </w:p>
    <w:p w:rsidR="003C1EDD" w:rsidRDefault="004A165D">
      <w:pPr>
        <w:pStyle w:val="Titre2"/>
      </w:pPr>
      <w:proofErr w:type="spellStart"/>
      <w:r>
        <w:lastRenderedPageBreak/>
        <w:t>Diagramme</w:t>
      </w:r>
      <w:proofErr w:type="spellEnd"/>
      <w:r>
        <w:t xml:space="preserve"> de </w:t>
      </w:r>
      <w:proofErr w:type="spellStart"/>
      <w:r>
        <w:t>déploiement</w:t>
      </w:r>
      <w:proofErr w:type="spellEnd"/>
      <w:r>
        <w:t xml:space="preserve"> </w:t>
      </w:r>
    </w:p>
    <w:p w:rsidR="004A165D" w:rsidRPr="004A165D" w:rsidRDefault="004A165D" w:rsidP="004A165D">
      <w:pPr>
        <w:pStyle w:val="Corpsdetexte"/>
      </w:pPr>
      <w:r>
        <w:rPr>
          <w:noProof/>
        </w:rPr>
        <w:drawing>
          <wp:inline distT="0" distB="0" distL="0" distR="0">
            <wp:extent cx="6120130" cy="4322445"/>
            <wp:effectExtent l="0" t="0" r="127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1">
                      <a:extLst>
                        <a:ext uri="{28A0092B-C50C-407E-A947-70E740481C1C}">
                          <a14:useLocalDpi xmlns:a14="http://schemas.microsoft.com/office/drawing/2010/main" val="0"/>
                        </a:ext>
                      </a:extLst>
                    </a:blip>
                    <a:stretch>
                      <a:fillRect/>
                    </a:stretch>
                  </pic:blipFill>
                  <pic:spPr>
                    <a:xfrm>
                      <a:off x="0" y="0"/>
                      <a:ext cx="6120130" cy="4322445"/>
                    </a:xfrm>
                    <a:prstGeom prst="rect">
                      <a:avLst/>
                    </a:prstGeom>
                  </pic:spPr>
                </pic:pic>
              </a:graphicData>
            </a:graphic>
          </wp:inline>
        </w:drawing>
      </w:r>
    </w:p>
    <w:p w:rsidR="00E97C2D" w:rsidRPr="00E97C2D" w:rsidRDefault="00E97C2D" w:rsidP="00E97C2D">
      <w:pPr>
        <w:pStyle w:val="Corpsdetexte"/>
      </w:pPr>
    </w:p>
    <w:p w:rsidR="004A165D" w:rsidRPr="004A165D" w:rsidRDefault="004A165D" w:rsidP="004A165D">
      <w:pPr>
        <w:widowControl/>
        <w:suppressAutoHyphens w:val="0"/>
        <w:spacing w:after="240"/>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w:t>
      </w:r>
    </w:p>
    <w:p w:rsidR="004A165D" w:rsidRPr="004A165D" w:rsidRDefault="004A165D" w:rsidP="004A165D">
      <w:pPr>
        <w:widowControl/>
        <w:numPr>
          <w:ilvl w:val="0"/>
          <w:numId w:val="11"/>
        </w:numPr>
        <w:suppressAutoHyphens w:val="0"/>
        <w:spacing w:beforeAutospacing="1"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Les </w:t>
      </w:r>
      <w:r w:rsidR="00E4124C">
        <w:rPr>
          <w:rFonts w:ascii="Segoe UI" w:eastAsia="Times New Roman" w:hAnsi="Segoe UI" w:cs="Segoe UI"/>
          <w:color w:val="24292E"/>
          <w:kern w:val="0"/>
          <w:sz w:val="24"/>
          <w:lang w:val="fr-FR" w:eastAsia="fr-FR" w:bidi="ar-SA"/>
        </w:rPr>
        <w:t>utilisateurs</w:t>
      </w:r>
      <w:r w:rsidRPr="004A165D">
        <w:rPr>
          <w:rFonts w:ascii="Segoe UI" w:eastAsia="Times New Roman" w:hAnsi="Segoe UI" w:cs="Segoe UI"/>
          <w:color w:val="24292E"/>
          <w:kern w:val="0"/>
          <w:sz w:val="24"/>
          <w:lang w:val="fr-FR" w:eastAsia="fr-FR" w:bidi="ar-SA"/>
        </w:rPr>
        <w:t xml:space="preserve"> interagiront avec un serveur utilisant</w:t>
      </w:r>
      <w:r w:rsidR="00E4124C">
        <w:rPr>
          <w:rFonts w:ascii="Segoe UI" w:eastAsia="Times New Roman" w:hAnsi="Segoe UI" w:cs="Segoe UI"/>
          <w:color w:val="24292E"/>
          <w:kern w:val="0"/>
          <w:sz w:val="24"/>
          <w:lang w:val="fr-FR" w:eastAsia="fr-FR" w:bidi="ar-SA"/>
        </w:rPr>
        <w:t xml:space="preserve"> la </w:t>
      </w:r>
      <w:r w:rsidR="005748B5">
        <w:rPr>
          <w:rFonts w:ascii="Segoe UI" w:eastAsia="Times New Roman" w:hAnsi="Segoe UI" w:cs="Segoe UI"/>
          <w:color w:val="24292E"/>
          <w:kern w:val="0"/>
          <w:sz w:val="24"/>
          <w:lang w:val="fr-FR" w:eastAsia="fr-FR" w:bidi="ar-SA"/>
        </w:rPr>
        <w:t>technologie</w:t>
      </w:r>
      <w:r w:rsidR="00E4124C">
        <w:rPr>
          <w:rFonts w:ascii="Segoe UI" w:eastAsia="Times New Roman" w:hAnsi="Segoe UI" w:cs="Segoe UI"/>
          <w:color w:val="24292E"/>
          <w:kern w:val="0"/>
          <w:sz w:val="24"/>
          <w:lang w:val="fr-FR" w:eastAsia="fr-FR" w:bidi="ar-SA"/>
        </w:rPr>
        <w:t xml:space="preserve"> NGINX</w:t>
      </w:r>
    </w:p>
    <w:p w:rsidR="004A165D" w:rsidRPr="004A165D" w:rsidRDefault="004A165D" w:rsidP="004A165D">
      <w:pPr>
        <w:widowControl/>
        <w:numPr>
          <w:ilvl w:val="0"/>
          <w:numId w:val="11"/>
        </w:numPr>
        <w:suppressAutoHyphens w:val="0"/>
        <w:spacing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L'application </w:t>
      </w:r>
      <w:r w:rsidR="00E4124C">
        <w:rPr>
          <w:rFonts w:ascii="Segoe UI" w:eastAsia="Times New Roman" w:hAnsi="Segoe UI" w:cs="Segoe UI"/>
          <w:color w:val="24292E"/>
          <w:kern w:val="0"/>
          <w:sz w:val="24"/>
          <w:lang w:val="fr-FR" w:eastAsia="fr-FR" w:bidi="ar-SA"/>
        </w:rPr>
        <w:t>utilisera la Framework Django et le langage Python</w:t>
      </w:r>
    </w:p>
    <w:p w:rsidR="004A165D" w:rsidRPr="004A165D" w:rsidRDefault="004A165D" w:rsidP="004A165D">
      <w:pPr>
        <w:widowControl/>
        <w:numPr>
          <w:ilvl w:val="0"/>
          <w:numId w:val="11"/>
        </w:numPr>
        <w:suppressAutoHyphens w:val="0"/>
        <w:spacing w:before="60" w:after="100" w:afterAutospacing="1"/>
        <w:rPr>
          <w:rFonts w:ascii="Segoe UI" w:eastAsia="Times New Roman" w:hAnsi="Segoe UI" w:cs="Segoe UI"/>
          <w:color w:val="24292E"/>
          <w:kern w:val="0"/>
          <w:sz w:val="24"/>
          <w:lang w:val="fr-FR" w:eastAsia="fr-FR" w:bidi="ar-SA"/>
        </w:rPr>
      </w:pPr>
      <w:r w:rsidRPr="004A165D">
        <w:rPr>
          <w:rFonts w:ascii="Segoe UI" w:eastAsia="Times New Roman" w:hAnsi="Segoe UI" w:cs="Segoe UI"/>
          <w:color w:val="24292E"/>
          <w:kern w:val="0"/>
          <w:sz w:val="24"/>
          <w:lang w:val="fr-FR" w:eastAsia="fr-FR" w:bidi="ar-SA"/>
        </w:rPr>
        <w:t xml:space="preserve">Le troisième serveur sera la base de données relationnelles </w:t>
      </w:r>
      <w:r w:rsidR="00E4124C">
        <w:rPr>
          <w:rFonts w:ascii="Segoe UI" w:eastAsia="Times New Roman" w:hAnsi="Segoe UI" w:cs="Segoe UI"/>
          <w:color w:val="24292E"/>
          <w:kern w:val="0"/>
          <w:sz w:val="24"/>
          <w:lang w:val="fr-FR" w:eastAsia="fr-FR" w:bidi="ar-SA"/>
        </w:rPr>
        <w:t xml:space="preserve">utilisant </w:t>
      </w:r>
      <w:proofErr w:type="spellStart"/>
      <w:r w:rsidR="00E4124C">
        <w:rPr>
          <w:rFonts w:ascii="Segoe UI" w:eastAsia="Times New Roman" w:hAnsi="Segoe UI" w:cs="Segoe UI"/>
          <w:color w:val="24292E"/>
          <w:kern w:val="0"/>
          <w:sz w:val="24"/>
          <w:lang w:val="fr-FR" w:eastAsia="fr-FR" w:bidi="ar-SA"/>
        </w:rPr>
        <w:t>Postgres</w:t>
      </w:r>
      <w:proofErr w:type="spellEnd"/>
      <w:r w:rsidR="00E4124C">
        <w:rPr>
          <w:rFonts w:ascii="Segoe UI" w:eastAsia="Times New Roman" w:hAnsi="Segoe UI" w:cs="Segoe UI"/>
          <w:color w:val="24292E"/>
          <w:kern w:val="0"/>
          <w:sz w:val="24"/>
          <w:lang w:val="fr-FR" w:eastAsia="fr-FR" w:bidi="ar-SA"/>
        </w:rPr>
        <w:t xml:space="preserve"> SQL</w:t>
      </w:r>
      <w:r w:rsidRPr="004A165D">
        <w:rPr>
          <w:rFonts w:ascii="Segoe UI" w:eastAsia="Times New Roman" w:hAnsi="Segoe UI" w:cs="Segoe UI"/>
          <w:color w:val="24292E"/>
          <w:kern w:val="0"/>
          <w:sz w:val="24"/>
          <w:lang w:val="fr-FR" w:eastAsia="fr-FR" w:bidi="ar-SA"/>
        </w:rPr>
        <w:t xml:space="preserve"> qui communiquera </w:t>
      </w:r>
      <w:r w:rsidR="00E4124C">
        <w:rPr>
          <w:rFonts w:ascii="Segoe UI" w:eastAsia="Times New Roman" w:hAnsi="Segoe UI" w:cs="Segoe UI"/>
          <w:color w:val="24292E"/>
          <w:kern w:val="0"/>
          <w:sz w:val="24"/>
          <w:lang w:val="fr-FR" w:eastAsia="fr-FR" w:bidi="ar-SA"/>
        </w:rPr>
        <w:t>avec le serveur web</w:t>
      </w:r>
    </w:p>
    <w:p w:rsidR="003C1EDD" w:rsidRPr="004A165D" w:rsidRDefault="003C1EDD">
      <w:pPr>
        <w:pStyle w:val="Corpsdetexte"/>
        <w:rPr>
          <w:lang w:val="fr-FR"/>
        </w:rPr>
      </w:pPr>
    </w:p>
    <w:p w:rsidR="00E47213" w:rsidRPr="004A165D" w:rsidRDefault="00E47213">
      <w:pPr>
        <w:pStyle w:val="Corpsdetexte"/>
        <w:rPr>
          <w:lang w:val="fr-FR"/>
        </w:rPr>
      </w:pPr>
    </w:p>
    <w:sectPr w:rsidR="00E47213" w:rsidRPr="004A165D">
      <w:headerReference w:type="default" r:id="rId12"/>
      <w:footerReference w:type="default" r:id="rId13"/>
      <w:pgSz w:w="11906" w:h="16838"/>
      <w:pgMar w:top="2180" w:right="1134" w:bottom="1990" w:left="1134" w:header="1134"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72F3" w:rsidRDefault="00DE72F3">
      <w:r>
        <w:separator/>
      </w:r>
    </w:p>
  </w:endnote>
  <w:endnote w:type="continuationSeparator" w:id="0">
    <w:p w:rsidR="00DE72F3" w:rsidRDefault="00DE7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panose1 w:val="020B0604020202020204"/>
    <w:charset w:val="00"/>
    <w:family w:val="auto"/>
    <w:pitch w:val="variable"/>
    <w:sig w:usb0="800000AF" w:usb1="1001ECEA" w:usb2="00000000" w:usb3="00000000" w:csb0="00000001" w:csb1="00000000"/>
  </w:font>
  <w:font w:name="Open Sans">
    <w:altName w:val="Segoe UI"/>
    <w:panose1 w:val="020B0604020202020204"/>
    <w:charset w:val="01"/>
    <w:family w:val="auto"/>
    <w:pitch w:val="variable"/>
  </w:font>
  <w:font w:name="Source Han Sans CN Regular">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roid Sans">
    <w:altName w:val="Segoe UI"/>
    <w:panose1 w:val="020B0604020202020204"/>
    <w:charset w:val="01"/>
    <w:family w:val="swiss"/>
    <w:pitch w:val="variable"/>
  </w:font>
  <w:font w:name="Helvetica 55 Roman">
    <w:altName w:val="Arial"/>
    <w:panose1 w:val="00000000000000000000"/>
    <w:charset w:val="01"/>
    <w:family w:val="swiss"/>
    <w:pitch w:val="variable"/>
  </w:font>
  <w:font w:name="Harabara">
    <w:altName w:val="Calibri"/>
    <w:panose1 w:val="020B0604020202020204"/>
    <w:charset w:val="01"/>
    <w:family w:val="swiss"/>
    <w:pitch w:val="variable"/>
  </w:font>
  <w:font w:name="DejaVu Sans">
    <w:altName w:val="Verdana"/>
    <w:panose1 w:val="020B0604020202020204"/>
    <w:charset w:val="01"/>
    <w:family w:val="swiss"/>
    <w:pitch w:val="variable"/>
    <w:sig w:usb0="E7002EFF" w:usb1="D200FDFF" w:usb2="0A246029" w:usb3="00000000" w:csb0="000001FF" w:csb1="00000000"/>
  </w:font>
  <w:font w:name="Droid Sans Mono">
    <w:altName w:val="Segoe UI"/>
    <w:panose1 w:val="020B0604020202020204"/>
    <w:charset w:val="01"/>
    <w:family w:val="swiss"/>
    <w:pitch w:val="fixed"/>
  </w:font>
  <w:font w:name="Helvetica 45 Light">
    <w:panose1 w:val="020B0403020202020204"/>
    <w:charset w:val="00"/>
    <w:family w:val="swiss"/>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Open Sans Condensed Light">
    <w:altName w:val="Segoe UI"/>
    <w:panose1 w:val="020B0604020202020204"/>
    <w:charset w:val="01"/>
    <w:family w:val="auto"/>
    <w:pitch w:val="variable"/>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7" w:type="dxa"/>
      <w:tblLayout w:type="fixed"/>
      <w:tblCellMar>
        <w:left w:w="57" w:type="dxa"/>
        <w:right w:w="57" w:type="dxa"/>
      </w:tblCellMar>
      <w:tblLook w:val="0000" w:firstRow="0" w:lastRow="0" w:firstColumn="0" w:lastColumn="0" w:noHBand="0" w:noVBand="0"/>
    </w:tblPr>
    <w:tblGrid>
      <w:gridCol w:w="1991"/>
      <w:gridCol w:w="7647"/>
    </w:tblGrid>
    <w:tr w:rsidR="003C1EDD">
      <w:trPr>
        <w:trHeight w:val="112"/>
      </w:trPr>
      <w:tc>
        <w:tcPr>
          <w:tcW w:w="1991" w:type="dxa"/>
          <w:shd w:val="clear" w:color="auto" w:fill="E6E6E6"/>
        </w:tcPr>
        <w:p w:rsidR="003C1EDD" w:rsidRDefault="00E97C2D">
          <w:pPr>
            <w:rPr>
              <w:rFonts w:ascii="Open Sans Condensed Light" w:hAnsi="Open Sans Condensed Light"/>
              <w:color w:val="363636"/>
              <w:sz w:val="18"/>
              <w:szCs w:val="18"/>
            </w:rPr>
          </w:pPr>
          <w:r>
            <w:rPr>
              <w:b/>
              <w:color w:val="363636"/>
              <w:sz w:val="20"/>
              <w:szCs w:val="20"/>
            </w:rPr>
            <w:t>IT CONSULTING</w:t>
          </w:r>
        </w:p>
      </w:tc>
      <w:tc>
        <w:tcPr>
          <w:tcW w:w="7647" w:type="dxa"/>
          <w:shd w:val="clear" w:color="auto" w:fill="E6E6E6"/>
        </w:tcPr>
        <w:p w:rsidR="003C1EDD" w:rsidRDefault="003C1EDD"/>
      </w:tc>
    </w:tr>
    <w:tr w:rsidR="003C1EDD" w:rsidRPr="005748B5">
      <w:trPr>
        <w:trHeight w:val="182"/>
      </w:trPr>
      <w:tc>
        <w:tcPr>
          <w:tcW w:w="1991" w:type="dxa"/>
          <w:shd w:val="clear" w:color="auto" w:fill="E6E6E6"/>
        </w:tcPr>
        <w:p w:rsidR="003C1EDD" w:rsidRDefault="00E97C2D">
          <w:r>
            <w:rPr>
              <w:rFonts w:ascii="Open Sans Condensed Light" w:hAnsi="Open Sans Condensed Light"/>
              <w:color w:val="363636"/>
              <w:sz w:val="18"/>
              <w:szCs w:val="18"/>
            </w:rPr>
            <w:t>www.itconsulting.fr</w:t>
          </w:r>
        </w:p>
      </w:tc>
      <w:tc>
        <w:tcPr>
          <w:tcW w:w="7647" w:type="dxa"/>
          <w:shd w:val="clear" w:color="auto" w:fill="E6E6E6"/>
        </w:tcPr>
        <w:p w:rsidR="003C1EDD" w:rsidRPr="0098411A" w:rsidRDefault="00E47213">
          <w:pPr>
            <w:rPr>
              <w:lang w:val="fr-FR"/>
            </w:rPr>
          </w:pPr>
          <w:r w:rsidRPr="0098411A">
            <w:rPr>
              <w:rFonts w:ascii="Open Sans Condensed Light" w:hAnsi="Open Sans Condensed Light"/>
              <w:color w:val="363636"/>
              <w:sz w:val="18"/>
              <w:szCs w:val="18"/>
              <w:lang w:val="fr-FR"/>
            </w:rPr>
            <w:t xml:space="preserve">S.A.R.L. au capital de 1 000,00 € enregistrée au RCS de </w:t>
          </w:r>
          <w:proofErr w:type="spellStart"/>
          <w:r w:rsidRPr="0098411A">
            <w:rPr>
              <w:rFonts w:ascii="Open Sans Condensed Light" w:hAnsi="Open Sans Condensed Light"/>
              <w:color w:val="363636"/>
              <w:sz w:val="18"/>
              <w:szCs w:val="18"/>
              <w:lang w:val="fr-FR"/>
            </w:rPr>
            <w:t>Xxxx</w:t>
          </w:r>
          <w:proofErr w:type="spellEnd"/>
          <w:r w:rsidRPr="0098411A">
            <w:rPr>
              <w:rFonts w:ascii="Open Sans Condensed Light" w:hAnsi="Open Sans Condensed Light"/>
              <w:color w:val="363636"/>
              <w:sz w:val="18"/>
              <w:szCs w:val="18"/>
              <w:lang w:val="fr-FR"/>
            </w:rPr>
            <w:t xml:space="preserve"> – SIREN 999 999 999 – Code APE : 6202A</w:t>
          </w:r>
        </w:p>
      </w:tc>
    </w:tr>
  </w:tbl>
  <w:p w:rsidR="003C1EDD" w:rsidRPr="0098411A" w:rsidRDefault="003C1EDD">
    <w:pPr>
      <w:rPr>
        <w:sz w:val="4"/>
        <w:szCs w:val="4"/>
        <w:lang w:val="fr-F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72F3" w:rsidRDefault="00DE72F3">
      <w:r>
        <w:separator/>
      </w:r>
    </w:p>
  </w:footnote>
  <w:footnote w:type="continuationSeparator" w:id="0">
    <w:p w:rsidR="00DE72F3" w:rsidRDefault="00DE72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818"/>
      <w:gridCol w:w="4820"/>
    </w:tblGrid>
    <w:tr w:rsidR="003C1EDD">
      <w:tc>
        <w:tcPr>
          <w:tcW w:w="4818" w:type="dxa"/>
          <w:shd w:val="clear" w:color="auto" w:fill="auto"/>
        </w:tcPr>
        <w:p w:rsidR="003C1EDD" w:rsidRDefault="0098411A">
          <w:r>
            <w:rPr>
              <w:noProof/>
            </w:rPr>
            <w:drawing>
              <wp:inline distT="0" distB="0" distL="0" distR="0">
                <wp:extent cx="1092200" cy="751641"/>
                <wp:effectExtent l="0" t="0" r="0" b="0"/>
                <wp:docPr id="1" name="Image 1" descr="Une image contenant dessin, s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dessin, signe&#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104004" cy="759765"/>
                        </a:xfrm>
                        <a:prstGeom prst="rect">
                          <a:avLst/>
                        </a:prstGeom>
                      </pic:spPr>
                    </pic:pic>
                  </a:graphicData>
                </a:graphic>
              </wp:inline>
            </w:drawing>
          </w:r>
        </w:p>
      </w:tc>
      <w:tc>
        <w:tcPr>
          <w:tcW w:w="4820" w:type="dxa"/>
          <w:shd w:val="clear" w:color="auto" w:fill="auto"/>
        </w:tcPr>
        <w:p w:rsidR="003C1EDD" w:rsidRDefault="0098411A">
          <w:pPr>
            <w:pStyle w:val="Contenudecadre"/>
            <w:jc w:val="right"/>
          </w:pPr>
          <w:r>
            <w:rPr>
              <w:noProof/>
            </w:rPr>
            <w:drawing>
              <wp:inline distT="0" distB="0" distL="0" distR="0" wp14:anchorId="18254EA2" wp14:editId="6A464F33">
                <wp:extent cx="1908175" cy="230505"/>
                <wp:effectExtent l="0" t="0" r="0" b="0"/>
                <wp:docPr id="9" name="Image 9" descr="Une image conten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Une image contenant dessin&#10;&#10;Description générée automatiquement"/>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908175" cy="230505"/>
                        </a:xfrm>
                        <a:prstGeom prst="rect">
                          <a:avLst/>
                        </a:prstGeom>
                        <a:noFill/>
                        <a:ln>
                          <a:noFill/>
                        </a:ln>
                      </pic:spPr>
                    </pic:pic>
                  </a:graphicData>
                </a:graphic>
              </wp:inline>
            </w:drawing>
          </w:r>
        </w:p>
      </w:tc>
    </w:tr>
  </w:tbl>
  <w:p w:rsidR="003C1EDD" w:rsidRDefault="003C1E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Titre1"/>
      <w:suff w:val="space"/>
      <w:lvlText w:val="%1 -"/>
      <w:lvlJc w:val="left"/>
      <w:pPr>
        <w:tabs>
          <w:tab w:val="num" w:pos="0"/>
        </w:tabs>
        <w:ind w:left="432" w:hanging="432"/>
      </w:pPr>
    </w:lvl>
    <w:lvl w:ilvl="1">
      <w:start w:val="1"/>
      <w:numFmt w:val="decimal"/>
      <w:pStyle w:val="Titre2"/>
      <w:suff w:val="space"/>
      <w:lvlText w:val="%1.%2 -"/>
      <w:lvlJc w:val="left"/>
      <w:pPr>
        <w:tabs>
          <w:tab w:val="num" w:pos="0"/>
        </w:tabs>
        <w:ind w:left="576" w:hanging="576"/>
      </w:pPr>
    </w:lvl>
    <w:lvl w:ilvl="2">
      <w:start w:val="1"/>
      <w:numFmt w:val="decimal"/>
      <w:pStyle w:val="Titre3"/>
      <w:suff w:val="space"/>
      <w:lvlText w:val="%1.%2.%3 -"/>
      <w:lvlJc w:val="left"/>
      <w:pPr>
        <w:tabs>
          <w:tab w:val="num" w:pos="0"/>
        </w:tabs>
        <w:ind w:left="720" w:hanging="720"/>
      </w:pPr>
    </w:lvl>
    <w:lvl w:ilvl="3">
      <w:start w:val="1"/>
      <w:numFmt w:val="decimal"/>
      <w:pStyle w:val="Titre4"/>
      <w:suff w:val="space"/>
      <w:lvlText w:val="%1.%2.%3.%4 -"/>
      <w:lvlJc w:val="left"/>
      <w:pPr>
        <w:tabs>
          <w:tab w:val="num" w:pos="0"/>
        </w:tabs>
        <w:ind w:left="864" w:hanging="864"/>
      </w:pPr>
    </w:lvl>
    <w:lvl w:ilvl="4">
      <w:start w:val="1"/>
      <w:numFmt w:val="decimal"/>
      <w:pStyle w:val="Titre5"/>
      <w:lvlText w:val=" %1.%2.%3.%4.%5 "/>
      <w:lvlJc w:val="left"/>
      <w:pPr>
        <w:tabs>
          <w:tab w:val="num" w:pos="1008"/>
        </w:tabs>
        <w:ind w:left="1008" w:hanging="1008"/>
      </w:pPr>
    </w:lvl>
    <w:lvl w:ilvl="5">
      <w:start w:val="1"/>
      <w:numFmt w:val="decimal"/>
      <w:pStyle w:val="Titre6"/>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pStyle w:val="Titre10"/>
      <w:lvlText w:val=" %1.%2.%3.%4.%5.%6.%7.%8.%9 "/>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15:restartNumberingAfterBreak="0">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7" w15:restartNumberingAfterBreak="0">
    <w:nsid w:val="0ADA05BB"/>
    <w:multiLevelType w:val="hybridMultilevel"/>
    <w:tmpl w:val="EEE8D402"/>
    <w:lvl w:ilvl="0" w:tplc="C19E5608">
      <w:numFmt w:val="bullet"/>
      <w:lvlText w:val="-"/>
      <w:lvlJc w:val="left"/>
      <w:pPr>
        <w:ind w:left="720" w:hanging="360"/>
      </w:pPr>
      <w:rPr>
        <w:rFonts w:ascii="Open Sans" w:eastAsia="Source Han Sans CN Regular" w:hAnsi="Open Sans" w:cs="Lohit Devanaga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2D80B3E"/>
    <w:multiLevelType w:val="multilevel"/>
    <w:tmpl w:val="03D8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0D3C37"/>
    <w:multiLevelType w:val="multilevel"/>
    <w:tmpl w:val="A8929A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80203D"/>
    <w:multiLevelType w:val="multilevel"/>
    <w:tmpl w:val="E9E8221A"/>
    <w:lvl w:ilvl="0">
      <w:start w:val="1"/>
      <w:numFmt w:val="decimal"/>
      <w:suff w:val="space"/>
      <w:lvlText w:val="%1 -"/>
      <w:lvlJc w:val="left"/>
      <w:pPr>
        <w:ind w:left="432" w:hanging="432"/>
      </w:pPr>
    </w:lvl>
    <w:lvl w:ilvl="1">
      <w:start w:val="1"/>
      <w:numFmt w:val="decimal"/>
      <w:suff w:val="space"/>
      <w:lvlText w:val="%1.%2 -"/>
      <w:lvlJc w:val="left"/>
      <w:pPr>
        <w:ind w:left="576" w:hanging="576"/>
      </w:pPr>
    </w:lvl>
    <w:lvl w:ilvl="2">
      <w:start w:val="1"/>
      <w:numFmt w:val="decimal"/>
      <w:suff w:val="space"/>
      <w:lvlText w:val="%1.%2.%3 -"/>
      <w:lvlJc w:val="left"/>
      <w:pPr>
        <w:ind w:left="720" w:hanging="720"/>
      </w:pPr>
    </w:lvl>
    <w:lvl w:ilvl="3">
      <w:start w:val="1"/>
      <w:numFmt w:val="decimal"/>
      <w:suff w:val="space"/>
      <w:lvlText w:val="%1.%2.%3.%4 -"/>
      <w:lvlJc w:val="left"/>
      <w:pPr>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abstractNum w:abstractNumId="11" w15:restartNumberingAfterBreak="0">
    <w:nsid w:val="724166C1"/>
    <w:multiLevelType w:val="multilevel"/>
    <w:tmpl w:val="6A9EA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0"/>
  </w:num>
  <w:num w:numId="9">
    <w:abstractNumId w:val="9"/>
  </w:num>
  <w:num w:numId="10">
    <w:abstractNumId w:val="11"/>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11A"/>
    <w:rsid w:val="00145988"/>
    <w:rsid w:val="0034009D"/>
    <w:rsid w:val="003C1EDD"/>
    <w:rsid w:val="004A165D"/>
    <w:rsid w:val="005748B5"/>
    <w:rsid w:val="00891C15"/>
    <w:rsid w:val="008C05D0"/>
    <w:rsid w:val="0098411A"/>
    <w:rsid w:val="00DE72F3"/>
    <w:rsid w:val="00E4124C"/>
    <w:rsid w:val="00E47213"/>
    <w:rsid w:val="00E97C2D"/>
    <w:rsid w:val="00FD69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14:docId w14:val="369EF2F0"/>
  <w15:chartTrackingRefBased/>
  <w15:docId w15:val="{F21AD62A-F500-F643-BC11-E0AEDBB4D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Open Sans" w:eastAsia="Source Han Sans CN Regular" w:hAnsi="Open Sans" w:cs="Lohit Devanagari"/>
      <w:kern w:val="1"/>
      <w:sz w:val="22"/>
      <w:szCs w:val="24"/>
      <w:lang w:val="en-GB" w:eastAsia="zh-CN" w:bidi="hi-IN"/>
    </w:rPr>
  </w:style>
  <w:style w:type="paragraph" w:styleId="Titre1">
    <w:name w:val="heading 1"/>
    <w:basedOn w:val="Titre11"/>
    <w:next w:val="Corpsdetexte"/>
    <w:uiPriority w:val="9"/>
    <w:qFormat/>
    <w:pPr>
      <w:pageBreakBefore/>
      <w:numPr>
        <w:numId w:val="1"/>
      </w:numPr>
      <w:pBdr>
        <w:top w:val="single" w:sz="2" w:space="1" w:color="666666"/>
        <w:left w:val="single" w:sz="2" w:space="1" w:color="666666"/>
        <w:bottom w:val="single" w:sz="2" w:space="1" w:color="666666"/>
        <w:right w:val="single" w:sz="2" w:space="1" w:color="666666"/>
      </w:pBdr>
      <w:shd w:val="clear" w:color="auto" w:fill="808080"/>
      <w:spacing w:before="0" w:after="119"/>
      <w:outlineLvl w:val="0"/>
    </w:pPr>
    <w:rPr>
      <w:smallCaps/>
      <w:color w:val="FFFFFF"/>
      <w:sz w:val="52"/>
    </w:rPr>
  </w:style>
  <w:style w:type="paragraph" w:styleId="Titre2">
    <w:name w:val="heading 2"/>
    <w:basedOn w:val="Titre11"/>
    <w:next w:val="Corpsdetexte"/>
    <w:uiPriority w:val="9"/>
    <w:qFormat/>
    <w:pPr>
      <w:numPr>
        <w:ilvl w:val="1"/>
        <w:numId w:val="1"/>
      </w:numPr>
      <w:pBdr>
        <w:top w:val="single" w:sz="2" w:space="1" w:color="C0C0C0"/>
        <w:left w:val="single" w:sz="2" w:space="1" w:color="C0C0C0"/>
        <w:bottom w:val="single" w:sz="2" w:space="1" w:color="C0C0C0"/>
        <w:right w:val="single" w:sz="2" w:space="1" w:color="C0C0C0"/>
      </w:pBdr>
      <w:shd w:val="clear" w:color="auto" w:fill="C0C0C0"/>
      <w:spacing w:before="181" w:after="119"/>
      <w:outlineLvl w:val="1"/>
    </w:pPr>
    <w:rPr>
      <w:color w:val="4C4C4C"/>
      <w:sz w:val="28"/>
    </w:rPr>
  </w:style>
  <w:style w:type="paragraph" w:styleId="Titre3">
    <w:name w:val="heading 3"/>
    <w:basedOn w:val="Titre11"/>
    <w:next w:val="Corpsdetexte"/>
    <w:uiPriority w:val="9"/>
    <w:qFormat/>
    <w:pPr>
      <w:numPr>
        <w:ilvl w:val="2"/>
        <w:numId w:val="1"/>
      </w:numPr>
      <w:spacing w:before="352" w:after="119"/>
      <w:outlineLvl w:val="2"/>
    </w:pPr>
    <w:rPr>
      <w:i/>
      <w:color w:val="4C4C4C"/>
      <w:sz w:val="28"/>
    </w:rPr>
  </w:style>
  <w:style w:type="paragraph" w:styleId="Titre4">
    <w:name w:val="heading 4"/>
    <w:basedOn w:val="Normal"/>
    <w:next w:val="Corpsdetexte"/>
    <w:uiPriority w:val="9"/>
    <w:qFormat/>
    <w:pPr>
      <w:keepNext/>
      <w:numPr>
        <w:ilvl w:val="3"/>
        <w:numId w:val="1"/>
      </w:numPr>
      <w:tabs>
        <w:tab w:val="left" w:pos="864"/>
      </w:tabs>
      <w:spacing w:before="240" w:after="60"/>
      <w:outlineLvl w:val="3"/>
    </w:pPr>
    <w:rPr>
      <w:b/>
      <w:i/>
      <w:sz w:val="24"/>
    </w:rPr>
  </w:style>
  <w:style w:type="paragraph" w:styleId="Titre5">
    <w:name w:val="heading 5"/>
    <w:basedOn w:val="Titre11"/>
    <w:next w:val="Corpsdetexte"/>
    <w:uiPriority w:val="9"/>
    <w:qFormat/>
    <w:pPr>
      <w:numPr>
        <w:ilvl w:val="4"/>
        <w:numId w:val="1"/>
      </w:numPr>
      <w:tabs>
        <w:tab w:val="left" w:pos="1134"/>
      </w:tabs>
      <w:outlineLvl w:val="4"/>
    </w:pPr>
    <w:rPr>
      <w:rFonts w:ascii="Droid Sans" w:hAnsi="Droid Sans"/>
      <w:b w:val="0"/>
      <w:bCs/>
      <w:i/>
      <w:sz w:val="34"/>
      <w:szCs w:val="20"/>
    </w:rPr>
  </w:style>
  <w:style w:type="paragraph" w:styleId="Titre6">
    <w:name w:val="heading 6"/>
    <w:basedOn w:val="Titre11"/>
    <w:next w:val="Corpsdetexte"/>
    <w:uiPriority w:val="9"/>
    <w:qFormat/>
    <w:pPr>
      <w:numPr>
        <w:ilvl w:val="5"/>
        <w:numId w:val="1"/>
      </w:numPr>
      <w:outlineLvl w:val="5"/>
    </w:pPr>
    <w:rPr>
      <w:bCs/>
      <w:sz w:val="30"/>
      <w:szCs w:val="18"/>
    </w:rPr>
  </w:style>
  <w:style w:type="paragraph" w:styleId="Titre7">
    <w:name w:val="heading 7"/>
    <w:basedOn w:val="Titre11"/>
    <w:next w:val="Corpsdetexte"/>
    <w:qFormat/>
    <w:pPr>
      <w:spacing w:before="60" w:after="60"/>
      <w:outlineLvl w:val="6"/>
    </w:pPr>
    <w:rPr>
      <w:b w:val="0"/>
      <w:sz w:val="32"/>
      <w:szCs w:val="19"/>
    </w:rPr>
  </w:style>
  <w:style w:type="paragraph" w:styleId="Titre8">
    <w:name w:val="heading 8"/>
    <w:basedOn w:val="Titre11"/>
    <w:next w:val="Corpsdetexte"/>
    <w:qFormat/>
    <w:pPr>
      <w:spacing w:before="60" w:after="60"/>
      <w:outlineLvl w:val="7"/>
    </w:pPr>
    <w:rPr>
      <w:b w:val="0"/>
      <w:i/>
      <w:iCs/>
      <w:sz w:val="32"/>
      <w:szCs w:val="19"/>
    </w:rPr>
  </w:style>
  <w:style w:type="paragraph" w:styleId="Titre9">
    <w:name w:val="heading 9"/>
    <w:basedOn w:val="Titre11"/>
    <w:next w:val="Corpsdetexte"/>
    <w:qFormat/>
    <w:pPr>
      <w:spacing w:before="60" w:after="60"/>
      <w:outlineLvl w:val="8"/>
    </w:pPr>
    <w:rPr>
      <w:b w:val="0"/>
      <w:sz w:val="30"/>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color w:val="000080"/>
      <w:u w:val="single"/>
    </w:rPr>
  </w:style>
  <w:style w:type="character" w:customStyle="1" w:styleId="Caractresdenumrotation">
    <w:name w:val="Caractères de numérotation"/>
  </w:style>
  <w:style w:type="character" w:customStyle="1" w:styleId="Puces">
    <w:name w:val="Puces"/>
    <w:rPr>
      <w:rFonts w:ascii="OpenSymbol" w:eastAsia="OpenSymbol" w:hAnsi="OpenSymbol" w:cs="OpenSymbol"/>
    </w:rPr>
  </w:style>
  <w:style w:type="character" w:customStyle="1" w:styleId="WW8Num3z0">
    <w:name w:val="WW8Num3z0"/>
    <w:rPr>
      <w:rFonts w:ascii="Helvetica 55 Roman" w:eastAsia="Times New Roman" w:hAnsi="Helvetica 55 Roman" w:cs="Times New Roman"/>
    </w:rPr>
  </w:style>
  <w:style w:type="character" w:customStyle="1" w:styleId="WW8Num3z1">
    <w:name w:val="WW8Num3z1"/>
    <w:rPr>
      <w:rFonts w:ascii="Courier New" w:hAnsi="Courier New" w:cs="Courier New"/>
      <w:color w:val="FF6600"/>
    </w:rPr>
  </w:style>
  <w:style w:type="character" w:customStyle="1" w:styleId="WW8Num3z2">
    <w:name w:val="WW8Num3z2"/>
    <w:rPr>
      <w:rFonts w:ascii="Wingdings" w:hAnsi="Wingdings" w:cs="Wingdings"/>
    </w:rPr>
  </w:style>
  <w:style w:type="character" w:customStyle="1" w:styleId="WW8Num3z3">
    <w:name w:val="WW8Num3z3"/>
    <w:rPr>
      <w:rFonts w:ascii="Symbol" w:hAnsi="Symbol" w:cs="Symbol"/>
    </w:rPr>
  </w:style>
  <w:style w:type="character" w:customStyle="1" w:styleId="WW8Num3z4">
    <w:name w:val="WW8Num3z4"/>
    <w:rPr>
      <w:rFonts w:ascii="Courier New" w:hAnsi="Courier New" w:cs="Courier New"/>
    </w:rPr>
  </w:style>
  <w:style w:type="character" w:styleId="lev">
    <w:name w:val="Strong"/>
    <w:qFormat/>
    <w:rPr>
      <w:b/>
      <w:bCs/>
    </w:rPr>
  </w:style>
  <w:style w:type="paragraph" w:customStyle="1" w:styleId="Titre11">
    <w:name w:val="Titre1"/>
    <w:basedOn w:val="Normal"/>
    <w:next w:val="Corpsdetexte"/>
    <w:pPr>
      <w:keepNext/>
      <w:spacing w:before="240" w:after="120"/>
    </w:pPr>
    <w:rPr>
      <w:b/>
      <w:sz w:val="40"/>
    </w:rPr>
  </w:style>
  <w:style w:type="paragraph" w:styleId="Corpsdetexte">
    <w:name w:val="Body Text"/>
    <w:basedOn w:val="Normal"/>
    <w:pPr>
      <w:spacing w:after="120"/>
      <w:jc w:val="both"/>
    </w:pPr>
  </w:style>
  <w:style w:type="paragraph" w:styleId="Liste">
    <w:name w:val="List"/>
    <w:basedOn w:val="Corpsdetexte"/>
  </w:style>
  <w:style w:type="paragraph" w:styleId="Lgende">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customStyle="1" w:styleId="Contenudetableau">
    <w:name w:val="Contenu de tableau"/>
    <w:basedOn w:val="Normal"/>
    <w:pPr>
      <w:suppressLineNumbers/>
    </w:pPr>
  </w:style>
  <w:style w:type="paragraph" w:customStyle="1" w:styleId="En-ttegauche">
    <w:name w:val="En-tête gauche"/>
    <w:basedOn w:val="Normal"/>
    <w:pPr>
      <w:tabs>
        <w:tab w:val="center" w:pos="4819"/>
        <w:tab w:val="right" w:pos="9638"/>
      </w:tabs>
      <w:spacing w:before="1083"/>
      <w:jc w:val="center"/>
    </w:pPr>
    <w:rPr>
      <w:rFonts w:ascii="Harabara" w:hAnsi="Harabara"/>
      <w:b/>
      <w:sz w:val="80"/>
    </w:rPr>
  </w:style>
  <w:style w:type="paragraph" w:styleId="Pieddepage">
    <w:name w:val="footer"/>
    <w:basedOn w:val="Normal"/>
    <w:pPr>
      <w:suppressLineNumbers/>
      <w:tabs>
        <w:tab w:val="center" w:pos="4819"/>
        <w:tab w:val="right" w:pos="9638"/>
      </w:tabs>
    </w:pPr>
  </w:style>
  <w:style w:type="paragraph" w:customStyle="1" w:styleId="Titredetableau">
    <w:name w:val="Titre de tableau"/>
    <w:basedOn w:val="Contenudetableau"/>
    <w:pPr>
      <w:jc w:val="center"/>
    </w:pPr>
    <w:rPr>
      <w:b/>
      <w:bCs/>
    </w:rPr>
  </w:style>
  <w:style w:type="paragraph" w:styleId="En-tte">
    <w:name w:val="header"/>
    <w:basedOn w:val="Normal"/>
    <w:pPr>
      <w:suppressLineNumbers/>
      <w:tabs>
        <w:tab w:val="center" w:pos="4819"/>
        <w:tab w:val="right" w:pos="9638"/>
      </w:tabs>
    </w:pPr>
    <w:rPr>
      <w:rFonts w:ascii="DejaVu Sans" w:hAnsi="DejaVu Sans"/>
      <w:b/>
      <w:color w:val="FF950E"/>
      <w:sz w:val="20"/>
    </w:rPr>
  </w:style>
  <w:style w:type="paragraph" w:styleId="TitreTR">
    <w:name w:val="toa heading"/>
    <w:basedOn w:val="Titre11"/>
    <w:pPr>
      <w:suppressLineNumbers/>
      <w:spacing w:before="0" w:after="283"/>
      <w:jc w:val="center"/>
    </w:pPr>
    <w:rPr>
      <w:smallCaps/>
    </w:rPr>
  </w:style>
  <w:style w:type="paragraph" w:styleId="TM1">
    <w:name w:val="toc 1"/>
    <w:basedOn w:val="Index"/>
    <w:pPr>
      <w:tabs>
        <w:tab w:val="right" w:leader="dot" w:pos="9638"/>
      </w:tabs>
    </w:pPr>
    <w:rPr>
      <w:b/>
    </w:rPr>
  </w:style>
  <w:style w:type="paragraph" w:styleId="TM2">
    <w:name w:val="toc 2"/>
    <w:basedOn w:val="Index"/>
    <w:pPr>
      <w:tabs>
        <w:tab w:val="right" w:leader="dot" w:pos="9638"/>
      </w:tabs>
      <w:ind w:left="283"/>
    </w:pPr>
  </w:style>
  <w:style w:type="paragraph" w:styleId="TM3">
    <w:name w:val="toc 3"/>
    <w:basedOn w:val="Index"/>
    <w:pPr>
      <w:tabs>
        <w:tab w:val="right" w:leader="dot" w:pos="9638"/>
      </w:tabs>
      <w:ind w:left="566"/>
    </w:pPr>
    <w:rPr>
      <w:i/>
      <w:sz w:val="21"/>
    </w:rPr>
  </w:style>
  <w:style w:type="paragraph" w:customStyle="1" w:styleId="Contenudecadre">
    <w:name w:val="Contenu de cadre"/>
    <w:basedOn w:val="Corpsdetexte"/>
  </w:style>
  <w:style w:type="paragraph" w:customStyle="1" w:styleId="Texte">
    <w:name w:val="Texte"/>
    <w:basedOn w:val="Normal"/>
    <w:pPr>
      <w:spacing w:line="360" w:lineRule="auto"/>
    </w:pPr>
    <w:rPr>
      <w:rFonts w:ascii="Droid Sans" w:hAnsi="Droid Sans"/>
      <w:sz w:val="20"/>
    </w:rPr>
  </w:style>
  <w:style w:type="paragraph" w:styleId="Salutations">
    <w:name w:val="Salutation"/>
    <w:basedOn w:val="Normal"/>
    <w:pPr>
      <w:suppressLineNumbers/>
    </w:pPr>
  </w:style>
  <w:style w:type="paragraph" w:customStyle="1" w:styleId="Code">
    <w:name w:val="Code"/>
    <w:basedOn w:val="Corpsdetexte"/>
    <w:pPr>
      <w:spacing w:after="57"/>
    </w:pPr>
    <w:rPr>
      <w:rFonts w:ascii="Droid Sans Mono" w:hAnsi="Droid Sans Mono"/>
      <w:color w:val="666666"/>
      <w:sz w:val="18"/>
    </w:rPr>
  </w:style>
  <w:style w:type="paragraph" w:customStyle="1" w:styleId="Balise">
    <w:name w:val="Balise"/>
    <w:basedOn w:val="Corpsdetexte"/>
    <w:pPr>
      <w:spacing w:after="0"/>
    </w:pPr>
    <w:rPr>
      <w:color w:val="FF950E"/>
      <w:sz w:val="20"/>
    </w:rPr>
  </w:style>
  <w:style w:type="paragraph" w:customStyle="1" w:styleId="Titre10">
    <w:name w:val="Titre 10"/>
    <w:basedOn w:val="Titre11"/>
    <w:next w:val="Corpsdetexte"/>
    <w:qFormat/>
    <w:pPr>
      <w:numPr>
        <w:ilvl w:val="8"/>
        <w:numId w:val="1"/>
      </w:numPr>
      <w:outlineLvl w:val="8"/>
    </w:pPr>
    <w:rPr>
      <w:bCs/>
      <w:sz w:val="30"/>
      <w:szCs w:val="18"/>
    </w:rPr>
  </w:style>
  <w:style w:type="paragraph" w:styleId="Signature">
    <w:name w:val="Signature"/>
    <w:basedOn w:val="Normal"/>
    <w:pPr>
      <w:suppressLineNumbers/>
    </w:pPr>
  </w:style>
  <w:style w:type="paragraph" w:customStyle="1" w:styleId="Retraitdeliste">
    <w:name w:val="Retrait de liste"/>
    <w:basedOn w:val="Corpsdetexte"/>
    <w:pPr>
      <w:tabs>
        <w:tab w:val="left" w:pos="2835"/>
      </w:tabs>
      <w:spacing w:after="0"/>
      <w:ind w:left="2835" w:hanging="2551"/>
    </w:pPr>
  </w:style>
  <w:style w:type="paragraph" w:customStyle="1" w:styleId="Texteprformat">
    <w:name w:val="Texte préformaté"/>
    <w:basedOn w:val="Normal"/>
    <w:rPr>
      <w:rFonts w:ascii="Courier New" w:eastAsia="Courier New" w:hAnsi="Courier New" w:cs="Courier New"/>
      <w:sz w:val="20"/>
      <w:szCs w:val="20"/>
    </w:rPr>
  </w:style>
  <w:style w:type="paragraph" w:customStyle="1" w:styleId="Default">
    <w:name w:val="Default"/>
    <w:basedOn w:val="Normal"/>
    <w:pPr>
      <w:autoSpaceDE w:val="0"/>
    </w:pPr>
    <w:rPr>
      <w:rFonts w:ascii="Helvetica 45 Light" w:eastAsia="Helvetica 45 Light" w:hAnsi="Helvetica 45 Light" w:cs="Helvetica 45 Light"/>
      <w:color w:val="000000"/>
      <w:sz w:val="24"/>
    </w:rPr>
  </w:style>
  <w:style w:type="paragraph" w:customStyle="1" w:styleId="Tableau">
    <w:name w:val="Tableau"/>
    <w:basedOn w:val="Lgende"/>
    <w:rPr>
      <w:rFonts w:ascii="Droid Sans" w:hAnsi="Droid Sans"/>
      <w:i w:val="0"/>
      <w:sz w:val="20"/>
    </w:rPr>
  </w:style>
  <w:style w:type="paragraph" w:customStyle="1" w:styleId="Interdiction">
    <w:name w:val="Interdiction"/>
    <w:basedOn w:val="Normal"/>
    <w:pPr>
      <w:jc w:val="center"/>
    </w:pPr>
    <w:rPr>
      <w:rFonts w:ascii="Arial" w:hAnsi="Arial" w:cs="Arial"/>
      <w:i/>
      <w:color w:val="800000"/>
    </w:rPr>
  </w:style>
  <w:style w:type="paragraph" w:customStyle="1" w:styleId="Style">
    <w:name w:val="Style"/>
    <w:pPr>
      <w:suppressAutoHyphens/>
      <w:autoSpaceDE w:val="0"/>
      <w:jc w:val="both"/>
    </w:pPr>
    <w:rPr>
      <w:kern w:val="1"/>
      <w:lang w:val="en-US" w:eastAsia="zh-CN"/>
    </w:rPr>
  </w:style>
  <w:style w:type="paragraph" w:styleId="Listepuces">
    <w:name w:val="List Bullet"/>
    <w:basedOn w:val="Liste"/>
    <w:pPr>
      <w:ind w:left="360" w:hanging="360"/>
    </w:pPr>
  </w:style>
  <w:style w:type="paragraph" w:styleId="Listepuces2">
    <w:name w:val="List Bullet 2"/>
    <w:basedOn w:val="Liste"/>
    <w:pPr>
      <w:spacing w:after="0"/>
      <w:ind w:left="720" w:hanging="360"/>
    </w:pPr>
  </w:style>
  <w:style w:type="paragraph" w:styleId="Listecontinue2">
    <w:name w:val="List Continue 2"/>
    <w:basedOn w:val="Liste"/>
    <w:pPr>
      <w:ind w:left="720"/>
    </w:pPr>
  </w:style>
  <w:style w:type="paragraph" w:customStyle="1" w:styleId="Puce2fin">
    <w:name w:val="Puce 2 fin"/>
    <w:basedOn w:val="Liste"/>
    <w:next w:val="Listepuces2"/>
    <w:pPr>
      <w:spacing w:after="240"/>
      <w:ind w:left="720" w:hanging="360"/>
    </w:pPr>
  </w:style>
  <w:style w:type="paragraph" w:customStyle="1" w:styleId="Puce3dbut">
    <w:name w:val="Puce 3 début"/>
    <w:basedOn w:val="Liste"/>
    <w:next w:val="Listepuces3"/>
    <w:pPr>
      <w:spacing w:before="240"/>
      <w:ind w:left="1080" w:hanging="360"/>
    </w:pPr>
  </w:style>
  <w:style w:type="paragraph" w:styleId="Listepuces3">
    <w:name w:val="List Bullet 3"/>
    <w:basedOn w:val="Liste"/>
    <w:pPr>
      <w:ind w:left="1080" w:hanging="360"/>
    </w:pPr>
  </w:style>
  <w:style w:type="paragraph" w:customStyle="1" w:styleId="Puce2dbut">
    <w:name w:val="Puce 2 début"/>
    <w:basedOn w:val="Liste"/>
    <w:next w:val="Listepuces2"/>
    <w:pPr>
      <w:spacing w:before="240"/>
      <w:ind w:left="720" w:hanging="360"/>
    </w:pPr>
  </w:style>
  <w:style w:type="paragraph" w:customStyle="1" w:styleId="Titredindexpersonnalis">
    <w:name w:val="Titre d'index personnalisé"/>
    <w:basedOn w:val="Titre11"/>
    <w:pPr>
      <w:suppressLineNumbers/>
      <w:spacing w:before="0" w:after="0"/>
    </w:pPr>
    <w:rPr>
      <w:bCs/>
      <w:sz w:val="32"/>
      <w:szCs w:val="32"/>
    </w:rPr>
  </w:style>
  <w:style w:type="paragraph" w:styleId="TM4">
    <w:name w:val="toc 4"/>
    <w:basedOn w:val="Index"/>
    <w:pPr>
      <w:tabs>
        <w:tab w:val="right" w:leader="dot" w:pos="9638"/>
      </w:tabs>
      <w:ind w:left="849"/>
    </w:pPr>
    <w:rPr>
      <w:rFonts w:ascii="Droid Sans" w:hAnsi="Droid Sans"/>
      <w:sz w:val="20"/>
    </w:rPr>
  </w:style>
  <w:style w:type="paragraph" w:styleId="TM5">
    <w:name w:val="toc 5"/>
    <w:basedOn w:val="Index"/>
    <w:pPr>
      <w:tabs>
        <w:tab w:val="right" w:leader="dot" w:pos="9638"/>
      </w:tabs>
      <w:ind w:left="1132"/>
    </w:pPr>
  </w:style>
  <w:style w:type="paragraph" w:customStyle="1" w:styleId="Quotations">
    <w:name w:val="Quotations"/>
    <w:basedOn w:val="Normal"/>
    <w:pPr>
      <w:spacing w:after="283"/>
      <w:ind w:left="567" w:right="567"/>
    </w:pPr>
  </w:style>
  <w:style w:type="paragraph" w:styleId="Titre">
    <w:name w:val="Title"/>
    <w:basedOn w:val="Titre11"/>
    <w:next w:val="Corpsdetexte"/>
    <w:qFormat/>
    <w:pPr>
      <w:jc w:val="center"/>
    </w:pPr>
    <w:rPr>
      <w:bCs/>
      <w:sz w:val="36"/>
      <w:szCs w:val="36"/>
    </w:rPr>
  </w:style>
  <w:style w:type="paragraph" w:styleId="Sous-titre">
    <w:name w:val="Subtitle"/>
    <w:basedOn w:val="Titre11"/>
    <w:next w:val="Corpsdetexte"/>
    <w:qFormat/>
    <w:pPr>
      <w:jc w:val="center"/>
    </w:pPr>
    <w:rPr>
      <w:i/>
      <w:iCs/>
      <w:sz w:val="28"/>
      <w:szCs w:val="28"/>
    </w:rPr>
  </w:style>
  <w:style w:type="paragraph" w:customStyle="1" w:styleId="Tableauentte">
    <w:name w:val="Tableau entête"/>
    <w:basedOn w:val="Contenudetableau"/>
    <w:rPr>
      <w:b/>
      <w:color w:val="FFCC00"/>
    </w:rPr>
  </w:style>
  <w:style w:type="paragraph" w:customStyle="1" w:styleId="Titredindexdobjets">
    <w:name w:val="Titre d'index d'objets"/>
    <w:basedOn w:val="Titre11"/>
    <w:pPr>
      <w:suppressLineNumbers/>
    </w:pPr>
    <w:rPr>
      <w:bCs/>
      <w:sz w:val="32"/>
      <w:szCs w:val="32"/>
    </w:rPr>
  </w:style>
  <w:style w:type="paragraph" w:styleId="Paragraphedeliste">
    <w:name w:val="List Paragraph"/>
    <w:basedOn w:val="Normal"/>
    <w:uiPriority w:val="34"/>
    <w:qFormat/>
    <w:rsid w:val="00E97C2D"/>
    <w:pPr>
      <w:ind w:left="720"/>
      <w:contextualSpacing/>
    </w:pPr>
    <w:rPr>
      <w:rFonts w:cs="Mangal"/>
    </w:rPr>
  </w:style>
  <w:style w:type="paragraph" w:styleId="NormalWeb">
    <w:name w:val="Normal (Web)"/>
    <w:basedOn w:val="Normal"/>
    <w:uiPriority w:val="99"/>
    <w:semiHidden/>
    <w:unhideWhenUsed/>
    <w:rsid w:val="004A165D"/>
    <w:pPr>
      <w:widowControl/>
      <w:suppressAutoHyphens w:val="0"/>
      <w:spacing w:before="100" w:beforeAutospacing="1" w:after="100" w:afterAutospacing="1"/>
    </w:pPr>
    <w:rPr>
      <w:rFonts w:ascii="Times New Roman" w:eastAsia="Times New Roman" w:hAnsi="Times New Roman" w:cs="Times New Roman"/>
      <w:kern w:val="0"/>
      <w:sz w:val="24"/>
      <w:lang w:val="fr-FR" w:eastAsia="fr-FR" w:bidi="ar-SA"/>
    </w:rPr>
  </w:style>
  <w:style w:type="character" w:customStyle="1" w:styleId="apple-converted-space">
    <w:name w:val="apple-converted-space"/>
    <w:basedOn w:val="Policepardfaut"/>
    <w:rsid w:val="004A165D"/>
  </w:style>
  <w:style w:type="character" w:styleId="CodeHTML">
    <w:name w:val="HTML Code"/>
    <w:basedOn w:val="Policepardfaut"/>
    <w:uiPriority w:val="99"/>
    <w:semiHidden/>
    <w:unhideWhenUsed/>
    <w:rsid w:val="004A16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37173">
      <w:bodyDiv w:val="1"/>
      <w:marLeft w:val="0"/>
      <w:marRight w:val="0"/>
      <w:marTop w:val="0"/>
      <w:marBottom w:val="0"/>
      <w:divBdr>
        <w:top w:val="none" w:sz="0" w:space="0" w:color="auto"/>
        <w:left w:val="none" w:sz="0" w:space="0" w:color="auto"/>
        <w:bottom w:val="none" w:sz="0" w:space="0" w:color="auto"/>
        <w:right w:val="none" w:sz="0" w:space="0" w:color="auto"/>
      </w:divBdr>
    </w:div>
    <w:div w:id="653097555">
      <w:bodyDiv w:val="1"/>
      <w:marLeft w:val="0"/>
      <w:marRight w:val="0"/>
      <w:marTop w:val="0"/>
      <w:marBottom w:val="0"/>
      <w:divBdr>
        <w:top w:val="none" w:sz="0" w:space="0" w:color="auto"/>
        <w:left w:val="none" w:sz="0" w:space="0" w:color="auto"/>
        <w:bottom w:val="none" w:sz="0" w:space="0" w:color="auto"/>
        <w:right w:val="none" w:sz="0" w:space="0" w:color="auto"/>
      </w:divBdr>
    </w:div>
    <w:div w:id="789738383">
      <w:bodyDiv w:val="1"/>
      <w:marLeft w:val="0"/>
      <w:marRight w:val="0"/>
      <w:marTop w:val="0"/>
      <w:marBottom w:val="0"/>
      <w:divBdr>
        <w:top w:val="none" w:sz="0" w:space="0" w:color="auto"/>
        <w:left w:val="none" w:sz="0" w:space="0" w:color="auto"/>
        <w:bottom w:val="none" w:sz="0" w:space="0" w:color="auto"/>
        <w:right w:val="none" w:sz="0" w:space="0" w:color="auto"/>
      </w:divBdr>
    </w:div>
    <w:div w:id="819620038">
      <w:bodyDiv w:val="1"/>
      <w:marLeft w:val="0"/>
      <w:marRight w:val="0"/>
      <w:marTop w:val="0"/>
      <w:marBottom w:val="0"/>
      <w:divBdr>
        <w:top w:val="none" w:sz="0" w:space="0" w:color="auto"/>
        <w:left w:val="none" w:sz="0" w:space="0" w:color="auto"/>
        <w:bottom w:val="none" w:sz="0" w:space="0" w:color="auto"/>
        <w:right w:val="none" w:sz="0" w:space="0" w:color="auto"/>
      </w:divBdr>
    </w:div>
    <w:div w:id="1034423487">
      <w:bodyDiv w:val="1"/>
      <w:marLeft w:val="0"/>
      <w:marRight w:val="0"/>
      <w:marTop w:val="0"/>
      <w:marBottom w:val="0"/>
      <w:divBdr>
        <w:top w:val="none" w:sz="0" w:space="0" w:color="auto"/>
        <w:left w:val="none" w:sz="0" w:space="0" w:color="auto"/>
        <w:bottom w:val="none" w:sz="0" w:space="0" w:color="auto"/>
        <w:right w:val="none" w:sz="0" w:space="0" w:color="auto"/>
      </w:divBdr>
    </w:div>
    <w:div w:id="1974602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70D6FE-9532-8B45-8D4B-50EFCB028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992</Words>
  <Characters>5461</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Dossier de conception technique</vt:lpstr>
    </vt:vector>
  </TitlesOfParts>
  <Company/>
  <LinksUpToDate>false</LinksUpToDate>
  <CharactersWithSpaces>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conception technique</dc:title>
  <dc:subject/>
  <dc:creator>Gaëtan G</dc:creator>
  <cp:keywords/>
  <cp:lastModifiedBy>Gaëtan G</cp:lastModifiedBy>
  <cp:revision>3</cp:revision>
  <cp:lastPrinted>1899-12-31T23:50:39Z</cp:lastPrinted>
  <dcterms:created xsi:type="dcterms:W3CDTF">2020-11-20T16:44:00Z</dcterms:created>
  <dcterms:modified xsi:type="dcterms:W3CDTF">2020-11-25T15:49:00Z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{{Auteur}}</vt:lpwstr>
  </property>
  <property fmtid="{D5CDD505-2E9C-101B-9397-08002B2CF9AE}" pid="3" name="Auteur_Role">
    <vt:lpwstr>{{Auteur_Role}}</vt:lpwstr>
  </property>
  <property fmtid="{D5CDD505-2E9C-101B-9397-08002B2CF9AE}" pid="4" name="Client">
    <vt:lpwstr>{{Client}}</vt:lpwstr>
  </property>
  <property fmtid="{D5CDD505-2E9C-101B-9397-08002B2CF9AE}" pid="5" name="Entreprise">
    <vt:lpwstr>{{Entreprise}}</vt:lpwstr>
  </property>
  <property fmtid="{D5CDD505-2E9C-101B-9397-08002B2CF9AE}" pid="6" name="Projet">
    <vt:lpwstr>{{Projet}}</vt:lpwstr>
  </property>
  <property fmtid="{D5CDD505-2E9C-101B-9397-08002B2CF9AE}" pid="7" name="Version">
    <vt:lpwstr>{{Version}}</vt:lpwstr>
  </property>
  <property fmtid="{D5CDD505-2E9C-101B-9397-08002B2CF9AE}" pid="8" name="Version_Date">
    <vt:filetime>2016-12-30T23:00:00Z</vt:filetime>
  </property>
</Properties>
</file>